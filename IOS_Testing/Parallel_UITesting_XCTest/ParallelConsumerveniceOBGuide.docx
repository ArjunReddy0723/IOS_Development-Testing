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435BC" w14:textId="77777777" w:rsidR="00774415" w:rsidRPr="004B3547" w:rsidRDefault="00AB5F36" w:rsidP="00774415">
      <w:pPr>
        <w:spacing w:before="48" w:after="108" w:line="312" w:lineRule="atLeast"/>
        <w:outlineLvl w:val="0"/>
        <w:rPr>
          <w:rFonts w:eastAsia="Times New Roman" w:cs="Times New Roman"/>
          <w:color w:val="282525"/>
          <w:spacing w:val="-10"/>
          <w:kern w:val="36"/>
          <w:sz w:val="40"/>
          <w:szCs w:val="40"/>
        </w:rPr>
      </w:pPr>
      <w:r w:rsidRPr="00AB5F36">
        <w:rPr>
          <w:rFonts w:eastAsia="Times New Roman" w:cs="Times New Roman"/>
          <w:color w:val="282525"/>
          <w:spacing w:val="-10"/>
          <w:kern w:val="36"/>
          <w:sz w:val="40"/>
          <w:szCs w:val="40"/>
        </w:rPr>
        <w:fldChar w:fldCharType="begin"/>
      </w:r>
      <w:r w:rsidRPr="00AB5F36">
        <w:rPr>
          <w:rFonts w:eastAsia="Times New Roman" w:cs="Times New Roman"/>
          <w:color w:val="282525"/>
          <w:spacing w:val="-10"/>
          <w:kern w:val="36"/>
          <w:sz w:val="40"/>
          <w:szCs w:val="40"/>
        </w:rPr>
        <w:instrText xml:space="preserve"> HYPERLINK "https://engineering.paypalcorp.com/blog/parallel-execution-of-consumervenice-onboarding-uitests-on-multiple-simulator-using-xcode-9-beta/" \o "Parallel execution of Consumervenice Onboarding UITests on multiple simulator using Xcode 9 beta" </w:instrText>
      </w:r>
      <w:r w:rsidRPr="004B3547">
        <w:rPr>
          <w:rFonts w:eastAsia="Times New Roman" w:cs="Times New Roman"/>
          <w:color w:val="282525"/>
          <w:spacing w:val="-10"/>
          <w:kern w:val="36"/>
          <w:sz w:val="40"/>
          <w:szCs w:val="40"/>
        </w:rPr>
      </w:r>
      <w:r w:rsidRPr="00AB5F36">
        <w:rPr>
          <w:rFonts w:eastAsia="Times New Roman" w:cs="Times New Roman"/>
          <w:color w:val="282525"/>
          <w:spacing w:val="-10"/>
          <w:kern w:val="36"/>
          <w:sz w:val="40"/>
          <w:szCs w:val="40"/>
        </w:rPr>
        <w:fldChar w:fldCharType="separate"/>
      </w:r>
      <w:r w:rsidRPr="004B3547">
        <w:rPr>
          <w:rFonts w:eastAsia="Times New Roman" w:cs="Times New Roman"/>
          <w:color w:val="312F3F"/>
          <w:spacing w:val="-10"/>
          <w:kern w:val="36"/>
          <w:sz w:val="40"/>
          <w:szCs w:val="40"/>
        </w:rPr>
        <w:t>Parallel execution of Consumervenice Onboarding UITests on multiple simulator using Xcode 9 beta</w:t>
      </w:r>
      <w:r w:rsidRPr="00AB5F36">
        <w:rPr>
          <w:rFonts w:eastAsia="Times New Roman" w:cs="Times New Roman"/>
          <w:color w:val="282525"/>
          <w:spacing w:val="-10"/>
          <w:kern w:val="36"/>
          <w:sz w:val="40"/>
          <w:szCs w:val="40"/>
        </w:rPr>
        <w:fldChar w:fldCharType="end"/>
      </w:r>
    </w:p>
    <w:p w14:paraId="767E2963" w14:textId="77777777" w:rsidR="00B80602" w:rsidRPr="004B3547" w:rsidRDefault="00AB5F36" w:rsidP="004B3547">
      <w:pPr>
        <w:ind w:firstLine="720"/>
        <w:rPr>
          <w:rFonts w:cs="Helvetica"/>
          <w:color w:val="1E1C1C"/>
          <w:sz w:val="28"/>
          <w:szCs w:val="28"/>
        </w:rPr>
      </w:pPr>
      <w:r w:rsidRPr="004B3547">
        <w:rPr>
          <w:rFonts w:cs="Helvetica"/>
          <w:color w:val="1E1C1C"/>
          <w:sz w:val="28"/>
          <w:szCs w:val="28"/>
        </w:rPr>
        <w:t xml:space="preserve">With many exciting changes revealed in WWDC this year, Parallel UI testing and multiple simulator supports are some of the most important and sought after features in testing world. Currently, UI Testing is being done using cucumber and frank integration in Consumervenice iOS application. And even though, it does the job, it doesn’t do it efficiently due to the sequential nature of UI Test run on single simulator, which is time consuming and inconvenient.  After two weeks of research and web crawling, what was taken up as an intern project “Parallelizing the UI Tests on </w:t>
      </w:r>
      <w:r w:rsidRPr="004B3547">
        <w:rPr>
          <w:rFonts w:cs="Helvetica"/>
          <w:b/>
          <w:bCs/>
          <w:color w:val="1E1C1C"/>
          <w:sz w:val="28"/>
          <w:szCs w:val="28"/>
        </w:rPr>
        <w:t>single host</w:t>
      </w:r>
      <w:r w:rsidRPr="004B3547">
        <w:rPr>
          <w:rFonts w:cs="Helvetica"/>
          <w:color w:val="1E1C1C"/>
          <w:sz w:val="28"/>
          <w:szCs w:val="28"/>
        </w:rPr>
        <w:t>” turned out to be impossible using current cucumber frank integration. (</w:t>
      </w:r>
      <w:hyperlink r:id="rId5" w:history="1">
        <w:r w:rsidRPr="004B3547">
          <w:rPr>
            <w:rFonts w:cs="Helvetica"/>
            <w:color w:val="1189D6"/>
            <w:sz w:val="28"/>
            <w:szCs w:val="28"/>
          </w:rPr>
          <w:t>https://engineering.paypalcorp.com/blog/parallel-ui-testing-of-ios-application-on-multiple-simulator</w:t>
        </w:r>
      </w:hyperlink>
      <w:r w:rsidRPr="004B3547">
        <w:rPr>
          <w:rFonts w:cs="Helvetica"/>
          <w:color w:val="1E1C1C"/>
          <w:sz w:val="28"/>
          <w:szCs w:val="28"/>
        </w:rPr>
        <w:t xml:space="preserve">). Luckily, Apple came up with the official support for multiple simulators in WWDC 17 and </w:t>
      </w:r>
      <w:r w:rsidRPr="004B3547">
        <w:rPr>
          <w:rFonts w:cs="Helvetica"/>
          <w:b/>
          <w:bCs/>
          <w:color w:val="1E1C1C"/>
          <w:sz w:val="28"/>
          <w:szCs w:val="28"/>
        </w:rPr>
        <w:t>XCTests</w:t>
      </w:r>
      <w:r w:rsidRPr="004B3547">
        <w:rPr>
          <w:rFonts w:cs="Helvetica"/>
          <w:color w:val="1E1C1C"/>
          <w:sz w:val="28"/>
          <w:szCs w:val="28"/>
        </w:rPr>
        <w:t xml:space="preserve"> became the most feasible option for the task considering some of the criteria below:</w:t>
      </w:r>
    </w:p>
    <w:p w14:paraId="6106AEBA" w14:textId="77777777" w:rsidR="00774415" w:rsidRPr="004B3547" w:rsidRDefault="00774415" w:rsidP="00774415">
      <w:pPr>
        <w:rPr>
          <w:rFonts w:cs="Helvetica"/>
          <w:color w:val="1E1C1C"/>
          <w:sz w:val="28"/>
          <w:szCs w:val="28"/>
        </w:rPr>
      </w:pPr>
    </w:p>
    <w:tbl>
      <w:tblPr>
        <w:tblW w:w="9665" w:type="dxa"/>
        <w:jc w:val="center"/>
        <w:tblCellMar>
          <w:left w:w="0" w:type="dxa"/>
          <w:right w:w="0" w:type="dxa"/>
        </w:tblCellMar>
        <w:tblLook w:val="0420" w:firstRow="1" w:lastRow="0" w:firstColumn="0" w:lastColumn="0" w:noHBand="0" w:noVBand="1"/>
      </w:tblPr>
      <w:tblGrid>
        <w:gridCol w:w="4854"/>
        <w:gridCol w:w="1513"/>
        <w:gridCol w:w="1797"/>
        <w:gridCol w:w="1501"/>
      </w:tblGrid>
      <w:tr w:rsidR="004B3547" w:rsidRPr="004B3547" w14:paraId="58992495" w14:textId="77777777" w:rsidTr="004B3547">
        <w:trPr>
          <w:jc w:val="center"/>
        </w:trPr>
        <w:tc>
          <w:tcPr>
            <w:tcW w:w="4854" w:type="dxa"/>
            <w:tcBorders>
              <w:top w:val="single" w:sz="8" w:space="0" w:color="FFFFFF"/>
              <w:left w:val="single" w:sz="8" w:space="0" w:color="FFFFFF"/>
              <w:bottom w:val="single" w:sz="24" w:space="0" w:color="FFFFFF"/>
              <w:right w:val="single" w:sz="8" w:space="0" w:color="FFFFFF"/>
            </w:tcBorders>
            <w:shd w:val="clear" w:color="auto" w:fill="009CDE"/>
            <w:tcMar>
              <w:top w:w="72" w:type="dxa"/>
              <w:left w:w="144" w:type="dxa"/>
              <w:bottom w:w="72" w:type="dxa"/>
              <w:right w:w="144" w:type="dxa"/>
            </w:tcMar>
            <w:hideMark/>
          </w:tcPr>
          <w:p w14:paraId="586A07D6" w14:textId="77777777" w:rsidR="00774415" w:rsidRPr="004B3547" w:rsidRDefault="00774415" w:rsidP="00774415">
            <w:pPr>
              <w:jc w:val="center"/>
              <w:rPr>
                <w:rFonts w:cs="Helvetica"/>
                <w:color w:val="1E1C1C"/>
                <w:sz w:val="28"/>
                <w:szCs w:val="28"/>
              </w:rPr>
            </w:pPr>
            <w:r w:rsidRPr="004B3547">
              <w:rPr>
                <w:rFonts w:cs="Helvetica"/>
                <w:b/>
                <w:bCs/>
                <w:color w:val="1E1C1C"/>
                <w:sz w:val="28"/>
                <w:szCs w:val="28"/>
              </w:rPr>
              <w:t>Criteria</w:t>
            </w:r>
          </w:p>
        </w:tc>
        <w:tc>
          <w:tcPr>
            <w:tcW w:w="1513" w:type="dxa"/>
            <w:tcBorders>
              <w:top w:val="single" w:sz="8" w:space="0" w:color="FFFFFF"/>
              <w:left w:val="single" w:sz="8" w:space="0" w:color="FFFFFF"/>
              <w:bottom w:val="single" w:sz="24" w:space="0" w:color="FFFFFF"/>
              <w:right w:val="single" w:sz="8" w:space="0" w:color="FFFFFF"/>
            </w:tcBorders>
            <w:shd w:val="clear" w:color="auto" w:fill="009CDE"/>
            <w:tcMar>
              <w:top w:w="72" w:type="dxa"/>
              <w:left w:w="144" w:type="dxa"/>
              <w:bottom w:w="72" w:type="dxa"/>
              <w:right w:w="144" w:type="dxa"/>
            </w:tcMar>
            <w:hideMark/>
          </w:tcPr>
          <w:p w14:paraId="76BB76A7" w14:textId="77777777" w:rsidR="00774415" w:rsidRPr="004B3547" w:rsidRDefault="00774415" w:rsidP="00774415">
            <w:pPr>
              <w:rPr>
                <w:rFonts w:cs="Helvetica"/>
                <w:color w:val="1E1C1C"/>
                <w:sz w:val="28"/>
                <w:szCs w:val="28"/>
              </w:rPr>
            </w:pPr>
            <w:proofErr w:type="spellStart"/>
            <w:r w:rsidRPr="004B3547">
              <w:rPr>
                <w:rFonts w:cs="Helvetica"/>
                <w:b/>
                <w:bCs/>
                <w:color w:val="1E1C1C"/>
                <w:sz w:val="28"/>
                <w:szCs w:val="28"/>
              </w:rPr>
              <w:t>XCtests</w:t>
            </w:r>
            <w:proofErr w:type="spellEnd"/>
          </w:p>
        </w:tc>
        <w:tc>
          <w:tcPr>
            <w:tcW w:w="1797" w:type="dxa"/>
            <w:tcBorders>
              <w:top w:val="single" w:sz="8" w:space="0" w:color="FFFFFF"/>
              <w:left w:val="single" w:sz="8" w:space="0" w:color="FFFFFF"/>
              <w:bottom w:val="single" w:sz="24" w:space="0" w:color="FFFFFF"/>
              <w:right w:val="single" w:sz="8" w:space="0" w:color="FFFFFF"/>
            </w:tcBorders>
            <w:shd w:val="clear" w:color="auto" w:fill="009CDE"/>
            <w:tcMar>
              <w:top w:w="72" w:type="dxa"/>
              <w:left w:w="144" w:type="dxa"/>
              <w:bottom w:w="72" w:type="dxa"/>
              <w:right w:w="144" w:type="dxa"/>
            </w:tcMar>
            <w:hideMark/>
          </w:tcPr>
          <w:p w14:paraId="10C3E3AD" w14:textId="77777777" w:rsidR="00774415" w:rsidRPr="004B3547" w:rsidRDefault="00774415" w:rsidP="00774415">
            <w:pPr>
              <w:rPr>
                <w:rFonts w:cs="Helvetica"/>
                <w:color w:val="1E1C1C"/>
                <w:sz w:val="28"/>
                <w:szCs w:val="28"/>
              </w:rPr>
            </w:pPr>
            <w:r w:rsidRPr="004B3547">
              <w:rPr>
                <w:rFonts w:cs="Helvetica"/>
                <w:b/>
                <w:bCs/>
                <w:color w:val="1E1C1C"/>
                <w:sz w:val="28"/>
                <w:szCs w:val="28"/>
              </w:rPr>
              <w:t>Cucumber</w:t>
            </w:r>
          </w:p>
        </w:tc>
        <w:tc>
          <w:tcPr>
            <w:tcW w:w="1501" w:type="dxa"/>
            <w:tcBorders>
              <w:top w:val="single" w:sz="8" w:space="0" w:color="FFFFFF"/>
              <w:left w:val="single" w:sz="8" w:space="0" w:color="FFFFFF"/>
              <w:bottom w:val="single" w:sz="24" w:space="0" w:color="FFFFFF"/>
              <w:right w:val="single" w:sz="8" w:space="0" w:color="FFFFFF"/>
            </w:tcBorders>
            <w:shd w:val="clear" w:color="auto" w:fill="009CDE"/>
            <w:tcMar>
              <w:top w:w="72" w:type="dxa"/>
              <w:left w:w="144" w:type="dxa"/>
              <w:bottom w:w="72" w:type="dxa"/>
              <w:right w:w="144" w:type="dxa"/>
            </w:tcMar>
            <w:hideMark/>
          </w:tcPr>
          <w:p w14:paraId="460212D4" w14:textId="77777777" w:rsidR="00774415" w:rsidRPr="004B3547" w:rsidRDefault="00774415" w:rsidP="00774415">
            <w:pPr>
              <w:rPr>
                <w:rFonts w:cs="Helvetica"/>
                <w:color w:val="1E1C1C"/>
                <w:sz w:val="28"/>
                <w:szCs w:val="28"/>
              </w:rPr>
            </w:pPr>
            <w:r w:rsidRPr="004B3547">
              <w:rPr>
                <w:rFonts w:cs="Helvetica"/>
                <w:b/>
                <w:bCs/>
                <w:color w:val="1E1C1C"/>
                <w:sz w:val="28"/>
                <w:szCs w:val="28"/>
              </w:rPr>
              <w:t>Appium</w:t>
            </w:r>
          </w:p>
        </w:tc>
      </w:tr>
      <w:tr w:rsidR="00774415" w:rsidRPr="004B3547" w14:paraId="1E3CB63C" w14:textId="77777777" w:rsidTr="004B3547">
        <w:trPr>
          <w:jc w:val="center"/>
        </w:trPr>
        <w:tc>
          <w:tcPr>
            <w:tcW w:w="4854" w:type="dxa"/>
            <w:tcBorders>
              <w:top w:val="single" w:sz="24"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061D529B" w14:textId="77777777" w:rsidR="00774415" w:rsidRPr="004B3547" w:rsidRDefault="00774415" w:rsidP="00774415">
            <w:pPr>
              <w:rPr>
                <w:rFonts w:cs="Helvetica"/>
                <w:color w:val="1E1C1C"/>
                <w:sz w:val="28"/>
                <w:szCs w:val="28"/>
              </w:rPr>
            </w:pPr>
            <w:r w:rsidRPr="004B3547">
              <w:rPr>
                <w:rFonts w:cs="Helvetica"/>
                <w:b/>
                <w:bCs/>
                <w:color w:val="1E1C1C"/>
                <w:sz w:val="28"/>
                <w:szCs w:val="28"/>
              </w:rPr>
              <w:t>Natively supported</w:t>
            </w:r>
          </w:p>
        </w:tc>
        <w:tc>
          <w:tcPr>
            <w:tcW w:w="1513" w:type="dxa"/>
            <w:tcBorders>
              <w:top w:val="single" w:sz="24"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2DF6BC0F"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24"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6D994451"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24"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2BDED276"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r>
      <w:tr w:rsidR="00774415" w:rsidRPr="004B3547" w14:paraId="3AA2A220"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1A27EC92" w14:textId="77777777" w:rsidR="00774415" w:rsidRPr="004B3547" w:rsidRDefault="00774415" w:rsidP="00774415">
            <w:pPr>
              <w:rPr>
                <w:rFonts w:cs="Helvetica"/>
                <w:color w:val="1E1C1C"/>
                <w:sz w:val="28"/>
                <w:szCs w:val="28"/>
              </w:rPr>
            </w:pPr>
            <w:r w:rsidRPr="004B3547">
              <w:rPr>
                <w:rFonts w:cs="Helvetica"/>
                <w:color w:val="1E1C1C"/>
                <w:sz w:val="28"/>
                <w:szCs w:val="28"/>
              </w:rPr>
              <w:t>Supports latest iOS</w:t>
            </w:r>
          </w:p>
        </w:tc>
        <w:tc>
          <w:tcPr>
            <w:tcW w:w="1513"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08AB6F8A"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33E2B416"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1B237740" w14:textId="77777777" w:rsidR="00774415" w:rsidRPr="004B3547" w:rsidRDefault="00774415" w:rsidP="00774415">
            <w:pPr>
              <w:rPr>
                <w:rFonts w:cs="Helvetica"/>
                <w:color w:val="1E1C1C"/>
                <w:sz w:val="28"/>
                <w:szCs w:val="28"/>
              </w:rPr>
            </w:pPr>
            <w:r w:rsidRPr="004B3547">
              <w:rPr>
                <w:rFonts w:cs="Helvetica"/>
                <w:color w:val="1E1C1C"/>
                <w:sz w:val="28"/>
                <w:szCs w:val="28"/>
              </w:rPr>
              <w:t>?</w:t>
            </w:r>
          </w:p>
        </w:tc>
      </w:tr>
      <w:tr w:rsidR="00774415" w:rsidRPr="004B3547" w14:paraId="4DD767BE"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0C32713B" w14:textId="77777777" w:rsidR="00774415" w:rsidRPr="004B3547" w:rsidRDefault="00774415" w:rsidP="00774415">
            <w:pPr>
              <w:rPr>
                <w:rFonts w:cs="Helvetica"/>
                <w:color w:val="1E1C1C"/>
                <w:sz w:val="28"/>
                <w:szCs w:val="28"/>
              </w:rPr>
            </w:pPr>
            <w:r w:rsidRPr="004B3547">
              <w:rPr>
                <w:rFonts w:cs="Helvetica"/>
                <w:b/>
                <w:bCs/>
                <w:color w:val="1E1C1C"/>
                <w:sz w:val="28"/>
                <w:szCs w:val="28"/>
              </w:rPr>
              <w:t>Parallel execution</w:t>
            </w:r>
          </w:p>
        </w:tc>
        <w:tc>
          <w:tcPr>
            <w:tcW w:w="1513"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062EA27A"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461BE515"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37302A66"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r>
      <w:tr w:rsidR="00774415" w:rsidRPr="004B3547" w14:paraId="13B07775"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5BB3B1F3" w14:textId="77777777" w:rsidR="00774415" w:rsidRPr="004B3547" w:rsidRDefault="00774415" w:rsidP="00774415">
            <w:pPr>
              <w:rPr>
                <w:rFonts w:cs="Helvetica"/>
                <w:color w:val="1E1C1C"/>
                <w:sz w:val="28"/>
                <w:szCs w:val="28"/>
              </w:rPr>
            </w:pPr>
            <w:r w:rsidRPr="004B3547">
              <w:rPr>
                <w:rFonts w:cs="Helvetica"/>
                <w:color w:val="1E1C1C"/>
                <w:sz w:val="28"/>
                <w:szCs w:val="28"/>
              </w:rPr>
              <w:t>Can reuse Android tests</w:t>
            </w:r>
          </w:p>
        </w:tc>
        <w:tc>
          <w:tcPr>
            <w:tcW w:w="1513"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17BE8D86"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044803C8"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59C5C8AD"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r>
      <w:tr w:rsidR="00774415" w:rsidRPr="004B3547" w14:paraId="07E7F5A7"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73E3787A" w14:textId="77777777" w:rsidR="00774415" w:rsidRPr="004B3547" w:rsidRDefault="00774415" w:rsidP="00774415">
            <w:pPr>
              <w:rPr>
                <w:rFonts w:cs="Helvetica"/>
                <w:color w:val="1E1C1C"/>
                <w:sz w:val="28"/>
                <w:szCs w:val="28"/>
              </w:rPr>
            </w:pPr>
            <w:r w:rsidRPr="004B3547">
              <w:rPr>
                <w:rFonts w:cs="Helvetica"/>
                <w:b/>
                <w:bCs/>
                <w:color w:val="1E1C1C"/>
                <w:sz w:val="28"/>
                <w:szCs w:val="28"/>
              </w:rPr>
              <w:t>Test recording</w:t>
            </w:r>
          </w:p>
        </w:tc>
        <w:tc>
          <w:tcPr>
            <w:tcW w:w="1513"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7891CA44"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0C098CEA"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656FAA5F"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r>
      <w:tr w:rsidR="00774415" w:rsidRPr="004B3547" w14:paraId="6D3D88BE"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68C7B3CC" w14:textId="77777777" w:rsidR="00774415" w:rsidRPr="004B3547" w:rsidRDefault="00774415" w:rsidP="00774415">
            <w:pPr>
              <w:rPr>
                <w:rFonts w:cs="Helvetica"/>
                <w:color w:val="1E1C1C"/>
                <w:sz w:val="28"/>
                <w:szCs w:val="28"/>
              </w:rPr>
            </w:pPr>
            <w:r w:rsidRPr="004B3547">
              <w:rPr>
                <w:rFonts w:cs="Helvetica"/>
                <w:color w:val="1E1C1C"/>
                <w:sz w:val="28"/>
                <w:szCs w:val="28"/>
              </w:rPr>
              <w:t>Grouping test flows</w:t>
            </w:r>
          </w:p>
        </w:tc>
        <w:tc>
          <w:tcPr>
            <w:tcW w:w="1513"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504998C9"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327744A4"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24911774"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r>
      <w:tr w:rsidR="00774415" w:rsidRPr="004B3547" w14:paraId="463BD10B"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6CB3C56D" w14:textId="77777777" w:rsidR="00774415" w:rsidRPr="004B3547" w:rsidRDefault="00774415" w:rsidP="00774415">
            <w:pPr>
              <w:rPr>
                <w:rFonts w:cs="Helvetica"/>
                <w:color w:val="1E1C1C"/>
                <w:sz w:val="28"/>
                <w:szCs w:val="28"/>
              </w:rPr>
            </w:pPr>
            <w:r w:rsidRPr="004B3547">
              <w:rPr>
                <w:rFonts w:cs="Helvetica"/>
                <w:color w:val="1E1C1C"/>
                <w:sz w:val="28"/>
                <w:szCs w:val="28"/>
              </w:rPr>
              <w:t>Supports CI</w:t>
            </w:r>
          </w:p>
        </w:tc>
        <w:tc>
          <w:tcPr>
            <w:tcW w:w="1513"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47A9CFB9"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5892C00D"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10DE9661" w14:textId="77777777" w:rsidR="00774415" w:rsidRPr="004B3547" w:rsidRDefault="00774415" w:rsidP="00774415">
            <w:pPr>
              <w:rPr>
                <w:rFonts w:cs="Helvetica"/>
                <w:color w:val="1E1C1C"/>
                <w:sz w:val="28"/>
                <w:szCs w:val="28"/>
              </w:rPr>
            </w:pPr>
            <w:r w:rsidRPr="004B3547">
              <w:rPr>
                <w:rFonts w:cs="Helvetica"/>
                <w:color w:val="1E1C1C"/>
                <w:sz w:val="28"/>
                <w:szCs w:val="28"/>
              </w:rPr>
              <w:t>?</w:t>
            </w:r>
          </w:p>
        </w:tc>
      </w:tr>
      <w:tr w:rsidR="00774415" w:rsidRPr="004B3547" w14:paraId="5478806F"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7FCF699C" w14:textId="77777777" w:rsidR="00774415" w:rsidRPr="004B3547" w:rsidRDefault="00774415" w:rsidP="00774415">
            <w:pPr>
              <w:rPr>
                <w:rFonts w:cs="Helvetica"/>
                <w:color w:val="1E1C1C"/>
                <w:sz w:val="28"/>
                <w:szCs w:val="28"/>
              </w:rPr>
            </w:pPr>
            <w:r w:rsidRPr="004B3547">
              <w:rPr>
                <w:rFonts w:cs="Helvetica"/>
                <w:b/>
                <w:bCs/>
                <w:color w:val="1E1C1C"/>
                <w:sz w:val="28"/>
                <w:szCs w:val="28"/>
              </w:rPr>
              <w:t xml:space="preserve">Easy to start for iOS </w:t>
            </w:r>
            <w:proofErr w:type="spellStart"/>
            <w:r w:rsidRPr="004B3547">
              <w:rPr>
                <w:rFonts w:cs="Helvetica"/>
                <w:b/>
                <w:bCs/>
                <w:color w:val="1E1C1C"/>
                <w:sz w:val="28"/>
                <w:szCs w:val="28"/>
              </w:rPr>
              <w:t>Devs</w:t>
            </w:r>
            <w:proofErr w:type="spellEnd"/>
          </w:p>
        </w:tc>
        <w:tc>
          <w:tcPr>
            <w:tcW w:w="1513"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531384F9"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2EE135AD"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E7EFF9"/>
            <w:tcMar>
              <w:top w:w="72" w:type="dxa"/>
              <w:left w:w="144" w:type="dxa"/>
              <w:bottom w:w="72" w:type="dxa"/>
              <w:right w:w="144" w:type="dxa"/>
            </w:tcMar>
            <w:hideMark/>
          </w:tcPr>
          <w:p w14:paraId="10D4F2EF"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r>
      <w:tr w:rsidR="00774415" w:rsidRPr="004B3547" w14:paraId="77DBDDA5" w14:textId="77777777" w:rsidTr="004B3547">
        <w:trPr>
          <w:jc w:val="center"/>
        </w:trPr>
        <w:tc>
          <w:tcPr>
            <w:tcW w:w="4854"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2DE3F259" w14:textId="77777777" w:rsidR="00774415" w:rsidRPr="004B3547" w:rsidRDefault="00774415" w:rsidP="00774415">
            <w:pPr>
              <w:rPr>
                <w:rFonts w:cs="Helvetica"/>
                <w:color w:val="1E1C1C"/>
                <w:sz w:val="28"/>
                <w:szCs w:val="28"/>
              </w:rPr>
            </w:pPr>
            <w:r w:rsidRPr="004B3547">
              <w:rPr>
                <w:rFonts w:cs="Helvetica"/>
                <w:color w:val="1E1C1C"/>
                <w:sz w:val="28"/>
                <w:szCs w:val="28"/>
              </w:rPr>
              <w:t>Applicable for RC builds</w:t>
            </w:r>
          </w:p>
        </w:tc>
        <w:tc>
          <w:tcPr>
            <w:tcW w:w="1513"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1CD519E0" w14:textId="77777777" w:rsidR="00774415" w:rsidRPr="004B3547" w:rsidRDefault="00774415" w:rsidP="00774415">
            <w:pPr>
              <w:rPr>
                <w:rFonts w:cs="Helvetica"/>
                <w:color w:val="1E1C1C"/>
                <w:sz w:val="28"/>
                <w:szCs w:val="28"/>
              </w:rPr>
            </w:pPr>
            <w:r w:rsidRPr="004B3547">
              <w:rPr>
                <w:rFonts w:cs="Helvetica"/>
                <w:color w:val="1E1C1C"/>
                <w:sz w:val="28"/>
                <w:szCs w:val="28"/>
              </w:rPr>
              <w:t>?</w:t>
            </w:r>
          </w:p>
        </w:tc>
        <w:tc>
          <w:tcPr>
            <w:tcW w:w="1797"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364E5C2D" w14:textId="77777777" w:rsidR="00774415" w:rsidRPr="004B3547" w:rsidRDefault="00774415" w:rsidP="00774415">
            <w:pPr>
              <w:rPr>
                <w:rFonts w:cs="Helvetica"/>
                <w:color w:val="1E1C1C"/>
                <w:sz w:val="28"/>
                <w:szCs w:val="28"/>
              </w:rPr>
            </w:pPr>
            <w:r w:rsidRPr="004B3547">
              <w:rPr>
                <w:rFonts w:ascii="Apple Color Emoji" w:eastAsia="Apple Color Emoji" w:hAnsi="Apple Color Emoji" w:cs="Apple Color Emoji"/>
                <w:color w:val="1E1C1C"/>
                <w:sz w:val="28"/>
                <w:szCs w:val="28"/>
              </w:rPr>
              <w:t>✅</w:t>
            </w:r>
          </w:p>
        </w:tc>
        <w:tc>
          <w:tcPr>
            <w:tcW w:w="1501" w:type="dxa"/>
            <w:tcBorders>
              <w:top w:val="single" w:sz="8" w:space="0" w:color="FFFFFF"/>
              <w:left w:val="single" w:sz="8" w:space="0" w:color="FFFFFF"/>
              <w:bottom w:val="single" w:sz="8" w:space="0" w:color="FFFFFF"/>
              <w:right w:val="single" w:sz="8" w:space="0" w:color="FFFFFF"/>
            </w:tcBorders>
            <w:shd w:val="clear" w:color="auto" w:fill="CBDEF3"/>
            <w:tcMar>
              <w:top w:w="72" w:type="dxa"/>
              <w:left w:w="144" w:type="dxa"/>
              <w:bottom w:w="72" w:type="dxa"/>
              <w:right w:w="144" w:type="dxa"/>
            </w:tcMar>
            <w:hideMark/>
          </w:tcPr>
          <w:p w14:paraId="7732EDDB" w14:textId="77777777" w:rsidR="00774415" w:rsidRPr="004B3547" w:rsidRDefault="00774415" w:rsidP="00774415">
            <w:pPr>
              <w:rPr>
                <w:rFonts w:cs="Helvetica"/>
                <w:color w:val="1E1C1C"/>
                <w:sz w:val="28"/>
                <w:szCs w:val="28"/>
              </w:rPr>
            </w:pPr>
            <w:r w:rsidRPr="004B3547">
              <w:rPr>
                <w:rFonts w:cs="Helvetica"/>
                <w:color w:val="1E1C1C"/>
                <w:sz w:val="28"/>
                <w:szCs w:val="28"/>
              </w:rPr>
              <w:t>?</w:t>
            </w:r>
          </w:p>
        </w:tc>
      </w:tr>
    </w:tbl>
    <w:p w14:paraId="48D30325" w14:textId="77777777" w:rsidR="00AB5F36" w:rsidRPr="004B3547" w:rsidRDefault="00AB5F36" w:rsidP="00AB5F36">
      <w:pPr>
        <w:rPr>
          <w:rFonts w:eastAsia="Times New Roman" w:cs="Times New Roman"/>
          <w:sz w:val="28"/>
          <w:szCs w:val="28"/>
        </w:rPr>
      </w:pPr>
    </w:p>
    <w:p w14:paraId="622C7430" w14:textId="77777777" w:rsidR="00774415" w:rsidRPr="004B3547" w:rsidRDefault="00774415" w:rsidP="004B3547">
      <w:pPr>
        <w:pStyle w:val="NormalWeb"/>
        <w:spacing w:before="0" w:beforeAutospacing="0" w:after="300" w:afterAutospacing="0"/>
        <w:ind w:firstLine="720"/>
        <w:rPr>
          <w:rFonts w:asciiTheme="minorHAnsi" w:hAnsiTheme="minorHAnsi"/>
          <w:color w:val="282525"/>
          <w:sz w:val="28"/>
          <w:szCs w:val="28"/>
        </w:rPr>
      </w:pPr>
      <w:r w:rsidRPr="004B3547">
        <w:rPr>
          <w:rFonts w:asciiTheme="minorHAnsi" w:hAnsiTheme="minorHAnsi"/>
          <w:color w:val="282525"/>
          <w:sz w:val="28"/>
          <w:szCs w:val="28"/>
        </w:rPr>
        <w:t>Although one important thing to note here is that even though apple claimed to support parallel testing on multiple simulators, for the most part, I only found support for</w:t>
      </w:r>
      <w:r w:rsidRPr="004B3547">
        <w:rPr>
          <w:rStyle w:val="apple-converted-space"/>
          <w:rFonts w:asciiTheme="minorHAnsi" w:hAnsiTheme="minorHAnsi"/>
          <w:color w:val="282525"/>
          <w:sz w:val="28"/>
          <w:szCs w:val="28"/>
        </w:rPr>
        <w:t> </w:t>
      </w:r>
      <w:r w:rsidRPr="004B3547">
        <w:rPr>
          <w:rStyle w:val="Strong"/>
          <w:rFonts w:asciiTheme="minorHAnsi" w:hAnsiTheme="minorHAnsi"/>
          <w:color w:val="282525"/>
          <w:sz w:val="28"/>
          <w:szCs w:val="28"/>
        </w:rPr>
        <w:t>running the same test suits on multiple simulators using multiple –destination tags</w:t>
      </w:r>
      <w:r w:rsidRPr="004B3547">
        <w:rPr>
          <w:rStyle w:val="apple-converted-space"/>
          <w:rFonts w:asciiTheme="minorHAnsi" w:hAnsiTheme="minorHAnsi"/>
          <w:color w:val="282525"/>
          <w:sz w:val="28"/>
          <w:szCs w:val="28"/>
        </w:rPr>
        <w:t> </w:t>
      </w:r>
      <w:r w:rsidRPr="004B3547">
        <w:rPr>
          <w:rFonts w:asciiTheme="minorHAnsi" w:hAnsiTheme="minorHAnsi"/>
          <w:color w:val="282525"/>
          <w:sz w:val="28"/>
          <w:szCs w:val="28"/>
        </w:rPr>
        <w:t xml:space="preserve">in </w:t>
      </w:r>
      <w:proofErr w:type="spellStart"/>
      <w:r w:rsidRPr="004B3547">
        <w:rPr>
          <w:rFonts w:asciiTheme="minorHAnsi" w:hAnsiTheme="minorHAnsi"/>
          <w:color w:val="282525"/>
          <w:sz w:val="28"/>
          <w:szCs w:val="28"/>
        </w:rPr>
        <w:t>xcodebuild</w:t>
      </w:r>
      <w:proofErr w:type="spellEnd"/>
      <w:r w:rsidRPr="004B3547">
        <w:rPr>
          <w:rFonts w:asciiTheme="minorHAnsi" w:hAnsiTheme="minorHAnsi"/>
          <w:color w:val="282525"/>
          <w:sz w:val="28"/>
          <w:szCs w:val="28"/>
        </w:rPr>
        <w:t>. And although useful, that is</w:t>
      </w:r>
      <w:r w:rsidRPr="004B3547">
        <w:rPr>
          <w:rStyle w:val="apple-converted-space"/>
          <w:rFonts w:asciiTheme="minorHAnsi" w:hAnsiTheme="minorHAnsi"/>
          <w:color w:val="282525"/>
          <w:sz w:val="28"/>
          <w:szCs w:val="28"/>
        </w:rPr>
        <w:t> </w:t>
      </w:r>
      <w:r w:rsidRPr="004B3547">
        <w:rPr>
          <w:rStyle w:val="Strong"/>
          <w:rFonts w:asciiTheme="minorHAnsi" w:hAnsiTheme="minorHAnsi"/>
          <w:color w:val="282525"/>
          <w:sz w:val="28"/>
          <w:szCs w:val="28"/>
        </w:rPr>
        <w:t xml:space="preserve">not what I </w:t>
      </w:r>
      <w:r w:rsidRPr="004B3547">
        <w:rPr>
          <w:rStyle w:val="Strong"/>
          <w:rFonts w:asciiTheme="minorHAnsi" w:hAnsiTheme="minorHAnsi"/>
          <w:color w:val="282525"/>
          <w:sz w:val="28"/>
          <w:szCs w:val="28"/>
        </w:rPr>
        <w:lastRenderedPageBreak/>
        <w:t>wanted for Consumervenice</w:t>
      </w:r>
      <w:r w:rsidRPr="004B3547">
        <w:rPr>
          <w:rFonts w:asciiTheme="minorHAnsi" w:hAnsiTheme="minorHAnsi"/>
          <w:color w:val="282525"/>
          <w:sz w:val="28"/>
          <w:szCs w:val="28"/>
        </w:rPr>
        <w:t xml:space="preserve">. I wanted to run different test suits in parallel </w:t>
      </w:r>
      <w:proofErr w:type="gramStart"/>
      <w:r w:rsidRPr="004B3547">
        <w:rPr>
          <w:rFonts w:asciiTheme="minorHAnsi" w:hAnsiTheme="minorHAnsi"/>
          <w:color w:val="282525"/>
          <w:sz w:val="28"/>
          <w:szCs w:val="28"/>
        </w:rPr>
        <w:t>in order to</w:t>
      </w:r>
      <w:proofErr w:type="gramEnd"/>
      <w:r w:rsidRPr="004B3547">
        <w:rPr>
          <w:rFonts w:asciiTheme="minorHAnsi" w:hAnsiTheme="minorHAnsi"/>
          <w:color w:val="282525"/>
          <w:sz w:val="28"/>
          <w:szCs w:val="28"/>
        </w:rPr>
        <w:t xml:space="preserve"> reduce the time taken to complete the tests. Initially I started with dummy app and achieved the same using multiple simultaneous </w:t>
      </w:r>
      <w:proofErr w:type="spellStart"/>
      <w:r w:rsidRPr="004B3547">
        <w:rPr>
          <w:rFonts w:asciiTheme="minorHAnsi" w:hAnsiTheme="minorHAnsi"/>
          <w:color w:val="282525"/>
          <w:sz w:val="28"/>
          <w:szCs w:val="28"/>
        </w:rPr>
        <w:t>xcode</w:t>
      </w:r>
      <w:proofErr w:type="spellEnd"/>
      <w:r w:rsidRPr="004B3547">
        <w:rPr>
          <w:rFonts w:asciiTheme="minorHAnsi" w:hAnsiTheme="minorHAnsi"/>
          <w:color w:val="282525"/>
          <w:sz w:val="28"/>
          <w:szCs w:val="28"/>
        </w:rPr>
        <w:t xml:space="preserve"> build commands run on parallel on multiple simulator (</w:t>
      </w:r>
      <w:r w:rsidRPr="004B3547">
        <w:rPr>
          <w:rStyle w:val="apple-converted-space"/>
          <w:rFonts w:asciiTheme="minorHAnsi" w:hAnsiTheme="minorHAnsi"/>
          <w:color w:val="282525"/>
          <w:sz w:val="28"/>
          <w:szCs w:val="28"/>
        </w:rPr>
        <w:t> </w:t>
      </w:r>
      <w:hyperlink r:id="rId6" w:history="1">
        <w:r w:rsidRPr="004B3547">
          <w:rPr>
            <w:rStyle w:val="Hyperlink"/>
            <w:rFonts w:asciiTheme="minorHAnsi" w:hAnsiTheme="minorHAnsi"/>
            <w:color w:val="009CDE"/>
            <w:sz w:val="28"/>
            <w:szCs w:val="28"/>
          </w:rPr>
          <w:t>https://engineering.paypalcorp.com/blog/step-by-step-guide-for-running-ui-automation-tests-in-parallel-using-xcode-9-beta)</w:t>
        </w:r>
      </w:hyperlink>
    </w:p>
    <w:p w14:paraId="5E7235CB" w14:textId="77777777" w:rsidR="00774415" w:rsidRPr="004B3547" w:rsidRDefault="00774415" w:rsidP="004B3547">
      <w:pPr>
        <w:pStyle w:val="NormalWeb"/>
        <w:spacing w:before="0" w:beforeAutospacing="0" w:after="300" w:afterAutospacing="0"/>
        <w:ind w:firstLine="720"/>
        <w:rPr>
          <w:rFonts w:asciiTheme="minorHAnsi" w:hAnsiTheme="minorHAnsi"/>
          <w:color w:val="282525"/>
          <w:sz w:val="28"/>
          <w:szCs w:val="28"/>
        </w:rPr>
      </w:pPr>
      <w:r w:rsidRPr="004B3547">
        <w:rPr>
          <w:rFonts w:asciiTheme="minorHAnsi" w:hAnsiTheme="minorHAnsi"/>
          <w:color w:val="282525"/>
          <w:sz w:val="28"/>
          <w:szCs w:val="28"/>
        </w:rPr>
        <w:t>However, when the same strategy was used for Consumervenice, I encountered countless errors in the build process. After careful consideration, I found out that Consumervenice iOS app uses so many external dependencies and simultaneous build commands fail because of that.</w:t>
      </w:r>
    </w:p>
    <w:p w14:paraId="5E869D36" w14:textId="77777777" w:rsidR="00774415" w:rsidRPr="004B3547" w:rsidRDefault="00774415" w:rsidP="00774415">
      <w:pPr>
        <w:pStyle w:val="NormalWeb"/>
        <w:spacing w:before="0" w:beforeAutospacing="0" w:after="300" w:afterAutospacing="0"/>
        <w:rPr>
          <w:rFonts w:asciiTheme="minorHAnsi" w:hAnsiTheme="minorHAnsi"/>
          <w:color w:val="282525"/>
          <w:sz w:val="28"/>
          <w:szCs w:val="28"/>
        </w:rPr>
      </w:pPr>
      <w:r w:rsidRPr="004B3547">
        <w:rPr>
          <w:rFonts w:asciiTheme="minorHAnsi" w:hAnsiTheme="minorHAnsi"/>
          <w:color w:val="282525"/>
          <w:sz w:val="28"/>
          <w:szCs w:val="28"/>
        </w:rPr>
        <w:t>Solution: Leverage the</w:t>
      </w:r>
      <w:r w:rsidRPr="004B3547">
        <w:rPr>
          <w:rStyle w:val="apple-converted-space"/>
          <w:rFonts w:asciiTheme="minorHAnsi" w:hAnsiTheme="minorHAnsi"/>
          <w:color w:val="282525"/>
          <w:sz w:val="28"/>
          <w:szCs w:val="28"/>
        </w:rPr>
        <w:t> </w:t>
      </w:r>
      <w:proofErr w:type="spellStart"/>
      <w:r w:rsidRPr="004B3547">
        <w:rPr>
          <w:rStyle w:val="Strong"/>
          <w:rFonts w:asciiTheme="minorHAnsi" w:hAnsiTheme="minorHAnsi"/>
          <w:color w:val="282525"/>
          <w:sz w:val="28"/>
          <w:szCs w:val="28"/>
        </w:rPr>
        <w:t>xcodebuild</w:t>
      </w:r>
      <w:proofErr w:type="spellEnd"/>
      <w:r w:rsidRPr="004B3547">
        <w:rPr>
          <w:rStyle w:val="Strong"/>
          <w:rFonts w:asciiTheme="minorHAnsi" w:hAnsiTheme="minorHAnsi"/>
          <w:color w:val="282525"/>
          <w:sz w:val="28"/>
          <w:szCs w:val="28"/>
        </w:rPr>
        <w:t xml:space="preserve"> build-for-testing</w:t>
      </w:r>
      <w:r w:rsidRPr="004B3547">
        <w:rPr>
          <w:rStyle w:val="apple-converted-space"/>
          <w:rFonts w:asciiTheme="minorHAnsi" w:hAnsiTheme="minorHAnsi"/>
          <w:color w:val="282525"/>
          <w:sz w:val="28"/>
          <w:szCs w:val="28"/>
        </w:rPr>
        <w:t> </w:t>
      </w:r>
      <w:r w:rsidRPr="004B3547">
        <w:rPr>
          <w:rFonts w:asciiTheme="minorHAnsi" w:hAnsiTheme="minorHAnsi"/>
          <w:color w:val="282525"/>
          <w:sz w:val="28"/>
          <w:szCs w:val="28"/>
        </w:rPr>
        <w:t>feature introduced last year at WWDC. This will in turn build the application only for testing, and generate</w:t>
      </w:r>
      <w:r w:rsidRPr="004B3547">
        <w:rPr>
          <w:rStyle w:val="apple-converted-space"/>
          <w:rFonts w:asciiTheme="minorHAnsi" w:hAnsiTheme="minorHAnsi"/>
          <w:color w:val="282525"/>
          <w:sz w:val="28"/>
          <w:szCs w:val="28"/>
        </w:rPr>
        <w:t> </w:t>
      </w:r>
      <w:proofErr w:type="spellStart"/>
      <w:r w:rsidRPr="004B3547">
        <w:rPr>
          <w:rStyle w:val="Strong"/>
          <w:rFonts w:asciiTheme="minorHAnsi" w:hAnsiTheme="minorHAnsi"/>
          <w:color w:val="282525"/>
          <w:sz w:val="28"/>
          <w:szCs w:val="28"/>
        </w:rPr>
        <w:t>xctestrun</w:t>
      </w:r>
      <w:proofErr w:type="spellEnd"/>
      <w:r w:rsidRPr="004B3547">
        <w:rPr>
          <w:rStyle w:val="apple-converted-space"/>
          <w:rFonts w:asciiTheme="minorHAnsi" w:hAnsiTheme="minorHAnsi"/>
          <w:b/>
          <w:bCs/>
          <w:color w:val="282525"/>
          <w:sz w:val="28"/>
          <w:szCs w:val="28"/>
        </w:rPr>
        <w:t> </w:t>
      </w:r>
      <w:r w:rsidRPr="004B3547">
        <w:rPr>
          <w:rFonts w:asciiTheme="minorHAnsi" w:hAnsiTheme="minorHAnsi"/>
          <w:color w:val="282525"/>
          <w:sz w:val="28"/>
          <w:szCs w:val="28"/>
        </w:rPr>
        <w:t>file which can be used for testing the application without building using</w:t>
      </w:r>
      <w:r w:rsidRPr="004B3547">
        <w:rPr>
          <w:rStyle w:val="apple-converted-space"/>
          <w:rFonts w:asciiTheme="minorHAnsi" w:hAnsiTheme="minorHAnsi"/>
          <w:color w:val="282525"/>
          <w:sz w:val="28"/>
          <w:szCs w:val="28"/>
        </w:rPr>
        <w:t> </w:t>
      </w:r>
      <w:proofErr w:type="spellStart"/>
      <w:r w:rsidRPr="004B3547">
        <w:rPr>
          <w:rStyle w:val="Strong"/>
          <w:rFonts w:asciiTheme="minorHAnsi" w:hAnsiTheme="minorHAnsi"/>
          <w:color w:val="282525"/>
          <w:sz w:val="28"/>
          <w:szCs w:val="28"/>
        </w:rPr>
        <w:t>xcodebuild</w:t>
      </w:r>
      <w:proofErr w:type="spellEnd"/>
      <w:r w:rsidRPr="004B3547">
        <w:rPr>
          <w:rStyle w:val="Strong"/>
          <w:rFonts w:asciiTheme="minorHAnsi" w:hAnsiTheme="minorHAnsi"/>
          <w:color w:val="282525"/>
          <w:sz w:val="28"/>
          <w:szCs w:val="28"/>
        </w:rPr>
        <w:t xml:space="preserve"> test-without-building.</w:t>
      </w:r>
      <w:r w:rsidRPr="004B3547">
        <w:rPr>
          <w:rStyle w:val="apple-converted-space"/>
          <w:rFonts w:asciiTheme="minorHAnsi" w:hAnsiTheme="minorHAnsi"/>
          <w:b/>
          <w:bCs/>
          <w:color w:val="282525"/>
          <w:sz w:val="28"/>
          <w:szCs w:val="28"/>
        </w:rPr>
        <w:t> </w:t>
      </w:r>
      <w:r w:rsidRPr="004B3547">
        <w:rPr>
          <w:rFonts w:asciiTheme="minorHAnsi" w:hAnsiTheme="minorHAnsi"/>
          <w:color w:val="282525"/>
          <w:sz w:val="28"/>
          <w:szCs w:val="28"/>
        </w:rPr>
        <w:t>But wait, how to specify the test targets to test? Using</w:t>
      </w:r>
      <w:r w:rsidRPr="004B3547">
        <w:rPr>
          <w:rStyle w:val="apple-converted-space"/>
          <w:rFonts w:asciiTheme="minorHAnsi" w:hAnsiTheme="minorHAnsi"/>
          <w:color w:val="282525"/>
          <w:sz w:val="28"/>
          <w:szCs w:val="28"/>
        </w:rPr>
        <w:t> </w:t>
      </w:r>
      <w:r w:rsidRPr="004B3547">
        <w:rPr>
          <w:rStyle w:val="Strong"/>
          <w:rFonts w:asciiTheme="minorHAnsi" w:hAnsiTheme="minorHAnsi"/>
          <w:color w:val="282525"/>
          <w:sz w:val="28"/>
          <w:szCs w:val="28"/>
        </w:rPr>
        <w:t>-only-testing</w:t>
      </w:r>
      <w:r w:rsidRPr="004B3547">
        <w:rPr>
          <w:rStyle w:val="apple-converted-space"/>
          <w:rFonts w:asciiTheme="minorHAnsi" w:hAnsiTheme="minorHAnsi"/>
          <w:color w:val="282525"/>
          <w:sz w:val="28"/>
          <w:szCs w:val="28"/>
        </w:rPr>
        <w:t> </w:t>
      </w:r>
      <w:r w:rsidRPr="004B3547">
        <w:rPr>
          <w:rFonts w:asciiTheme="minorHAnsi" w:hAnsiTheme="minorHAnsi"/>
          <w:color w:val="282525"/>
          <w:sz w:val="28"/>
          <w:szCs w:val="28"/>
        </w:rPr>
        <w:t>tags. Specify the test target and destination pair along with test-without-building command and run the same command with different targets and destinations.</w:t>
      </w:r>
    </w:p>
    <w:p w14:paraId="6D4A131B" w14:textId="77777777" w:rsidR="00B80602" w:rsidRPr="004B3547" w:rsidRDefault="004B3547" w:rsidP="00774415">
      <w:pPr>
        <w:pStyle w:val="NormalWeb"/>
        <w:spacing w:before="0" w:beforeAutospacing="0" w:after="300" w:afterAutospacing="0"/>
        <w:rPr>
          <w:rFonts w:asciiTheme="minorHAnsi" w:hAnsiTheme="minorHAnsi"/>
          <w:color w:val="282525"/>
          <w:sz w:val="28"/>
          <w:szCs w:val="28"/>
        </w:rPr>
      </w:pPr>
      <w:hyperlink r:id="rId7" w:history="1">
        <w:r w:rsidRPr="004B3547">
          <w:rPr>
            <w:rStyle w:val="Hyperlink"/>
            <w:rFonts w:asciiTheme="minorHAnsi" w:hAnsiTheme="minorHAnsi"/>
            <w:sz w:val="28"/>
            <w:szCs w:val="28"/>
          </w:rPr>
          <w:t>https://www.youtube.com/watch?v=DSaZREfIuGk&amp;feature=youtu.be</w:t>
        </w:r>
      </w:hyperlink>
    </w:p>
    <w:p w14:paraId="4DCBE1A1" w14:textId="77777777" w:rsid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Limitations:</w:t>
      </w:r>
    </w:p>
    <w:p w14:paraId="219BA9D8" w14:textId="77777777" w:rsidR="004B3547" w:rsidRDefault="004B3547" w:rsidP="004B3547">
      <w:pPr>
        <w:pStyle w:val="ListParagraph"/>
        <w:widowControl w:val="0"/>
        <w:numPr>
          <w:ilvl w:val="0"/>
          <w:numId w:val="4"/>
        </w:numPr>
        <w:autoSpaceDE w:val="0"/>
        <w:autoSpaceDN w:val="0"/>
        <w:adjustRightInd w:val="0"/>
        <w:rPr>
          <w:rFonts w:cs="Helvetica"/>
          <w:color w:val="1E1C1C"/>
          <w:sz w:val="28"/>
          <w:szCs w:val="28"/>
        </w:rPr>
      </w:pPr>
      <w:r w:rsidRPr="004B3547">
        <w:rPr>
          <w:rFonts w:cs="Helvetica"/>
          <w:color w:val="1E1C1C"/>
          <w:sz w:val="28"/>
          <w:szCs w:val="28"/>
        </w:rPr>
        <w:t>Xcode 9 beta 3 is used for the current impleme</w:t>
      </w:r>
      <w:r w:rsidRPr="004B3547">
        <w:rPr>
          <w:rFonts w:cs="Helvetica"/>
          <w:color w:val="1E1C1C"/>
          <w:sz w:val="28"/>
          <w:szCs w:val="28"/>
        </w:rPr>
        <w:t xml:space="preserve">ntation, which is very unstable </w:t>
      </w:r>
      <w:r w:rsidRPr="004B3547">
        <w:rPr>
          <w:rFonts w:cs="Helvetica"/>
          <w:color w:val="1E1C1C"/>
          <w:sz w:val="28"/>
          <w:szCs w:val="28"/>
        </w:rPr>
        <w:t xml:space="preserve">for now. It requires a lot of configuration and simulator hacks </w:t>
      </w:r>
      <w:r w:rsidRPr="004B3547">
        <w:rPr>
          <w:rFonts w:cs="Helvetica"/>
          <w:color w:val="1E1C1C"/>
          <w:sz w:val="28"/>
          <w:szCs w:val="28"/>
        </w:rPr>
        <w:t>to</w:t>
      </w:r>
      <w:r w:rsidRPr="004B3547">
        <w:rPr>
          <w:rFonts w:cs="Helvetica"/>
          <w:color w:val="1E1C1C"/>
          <w:sz w:val="28"/>
          <w:szCs w:val="28"/>
        </w:rPr>
        <w:t xml:space="preserve"> run the XCTests for Consumervenice app. We </w:t>
      </w:r>
      <w:r w:rsidRPr="004B3547">
        <w:rPr>
          <w:rFonts w:cs="Helvetica"/>
          <w:color w:val="1E1C1C"/>
          <w:sz w:val="28"/>
          <w:szCs w:val="28"/>
        </w:rPr>
        <w:t>must</w:t>
      </w:r>
      <w:r w:rsidRPr="004B3547">
        <w:rPr>
          <w:rFonts w:cs="Helvetica"/>
          <w:color w:val="1E1C1C"/>
          <w:sz w:val="28"/>
          <w:szCs w:val="28"/>
        </w:rPr>
        <w:t xml:space="preserve"> wait for official Xcode 9 release (September 2017) which hopefully will fix those issues.</w:t>
      </w:r>
    </w:p>
    <w:p w14:paraId="6BCF7A77" w14:textId="77777777" w:rsidR="004B3547" w:rsidRDefault="004B3547" w:rsidP="004B3547">
      <w:pPr>
        <w:pStyle w:val="ListParagraph"/>
        <w:widowControl w:val="0"/>
        <w:numPr>
          <w:ilvl w:val="0"/>
          <w:numId w:val="4"/>
        </w:numPr>
        <w:autoSpaceDE w:val="0"/>
        <w:autoSpaceDN w:val="0"/>
        <w:adjustRightInd w:val="0"/>
        <w:rPr>
          <w:rFonts w:cs="Helvetica"/>
          <w:color w:val="1E1C1C"/>
          <w:sz w:val="28"/>
          <w:szCs w:val="28"/>
        </w:rPr>
      </w:pPr>
      <w:r w:rsidRPr="004B3547">
        <w:rPr>
          <w:rFonts w:cs="Helvetica"/>
          <w:color w:val="1E1C1C"/>
          <w:sz w:val="28"/>
          <w:szCs w:val="28"/>
        </w:rPr>
        <w:t>Whether</w:t>
      </w:r>
      <w:r w:rsidRPr="004B3547">
        <w:rPr>
          <w:rFonts w:cs="Helvetica"/>
          <w:color w:val="1E1C1C"/>
          <w:sz w:val="28"/>
          <w:szCs w:val="28"/>
        </w:rPr>
        <w:t xml:space="preserve"> we can run Xcode UI tests on RC build from CI is an area with uncertainties.</w:t>
      </w:r>
    </w:p>
    <w:p w14:paraId="119A0D83" w14:textId="77777777" w:rsidR="004B3547" w:rsidRDefault="004B3547" w:rsidP="004B3547">
      <w:pPr>
        <w:pStyle w:val="ListParagraph"/>
        <w:widowControl w:val="0"/>
        <w:numPr>
          <w:ilvl w:val="0"/>
          <w:numId w:val="4"/>
        </w:numPr>
        <w:autoSpaceDE w:val="0"/>
        <w:autoSpaceDN w:val="0"/>
        <w:adjustRightInd w:val="0"/>
        <w:rPr>
          <w:rFonts w:cs="Helvetica"/>
          <w:color w:val="1E1C1C"/>
          <w:sz w:val="28"/>
          <w:szCs w:val="28"/>
        </w:rPr>
      </w:pPr>
      <w:r w:rsidRPr="004B3547">
        <w:rPr>
          <w:rFonts w:cs="Helvetica"/>
          <w:color w:val="1E1C1C"/>
          <w:sz w:val="28"/>
          <w:szCs w:val="28"/>
        </w:rPr>
        <w:t xml:space="preserve">Parallel test run execution is not working as expected yet, it has a delay in switching between running simulators. According to Apple, it should not have looked like this. Thus, probably, it will be improved in official Xcode 9 </w:t>
      </w:r>
      <w:r w:rsidRPr="004B3547">
        <w:rPr>
          <w:rFonts w:cs="Helvetica"/>
          <w:color w:val="1E1C1C"/>
          <w:sz w:val="28"/>
          <w:szCs w:val="28"/>
        </w:rPr>
        <w:t>release. For</w:t>
      </w:r>
      <w:r w:rsidRPr="004B3547">
        <w:rPr>
          <w:rFonts w:cs="Helvetica"/>
          <w:color w:val="1E1C1C"/>
          <w:sz w:val="28"/>
          <w:szCs w:val="28"/>
        </w:rPr>
        <w:t xml:space="preserve"> now, the </w:t>
      </w:r>
      <w:proofErr w:type="gramStart"/>
      <w:r w:rsidRPr="004B3547">
        <w:rPr>
          <w:rFonts w:cs="Helvetica"/>
          <w:color w:val="1E1C1C"/>
          <w:sz w:val="28"/>
          <w:szCs w:val="28"/>
        </w:rPr>
        <w:t>highly expected</w:t>
      </w:r>
      <w:proofErr w:type="gramEnd"/>
      <w:r w:rsidRPr="004B3547">
        <w:rPr>
          <w:rFonts w:cs="Helvetica"/>
          <w:color w:val="1E1C1C"/>
          <w:sz w:val="28"/>
          <w:szCs w:val="28"/>
        </w:rPr>
        <w:t xml:space="preserve"> reduction of time is not achieved and time taken is more in line with the sequential run as each individual simulator gets slower when run in parallel. [Any ideas or thoughts on this is highly appreciated]</w:t>
      </w:r>
    </w:p>
    <w:p w14:paraId="5E050BD1" w14:textId="77777777" w:rsidR="004B3547" w:rsidRDefault="004B3547" w:rsidP="004B3547">
      <w:pPr>
        <w:pStyle w:val="ListParagraph"/>
        <w:widowControl w:val="0"/>
        <w:numPr>
          <w:ilvl w:val="0"/>
          <w:numId w:val="4"/>
        </w:numPr>
        <w:autoSpaceDE w:val="0"/>
        <w:autoSpaceDN w:val="0"/>
        <w:adjustRightInd w:val="0"/>
        <w:rPr>
          <w:rFonts w:cs="Helvetica"/>
          <w:color w:val="1E1C1C"/>
          <w:sz w:val="28"/>
          <w:szCs w:val="28"/>
        </w:rPr>
      </w:pPr>
      <w:r w:rsidRPr="004B3547">
        <w:rPr>
          <w:rFonts w:cs="Helvetica"/>
          <w:color w:val="1E1C1C"/>
          <w:sz w:val="28"/>
          <w:szCs w:val="28"/>
        </w:rPr>
        <w:t xml:space="preserve">We </w:t>
      </w:r>
      <w:r w:rsidRPr="004B3547">
        <w:rPr>
          <w:rFonts w:cs="Helvetica"/>
          <w:color w:val="1E1C1C"/>
          <w:sz w:val="28"/>
          <w:szCs w:val="28"/>
        </w:rPr>
        <w:t>must</w:t>
      </w:r>
      <w:r w:rsidRPr="004B3547">
        <w:rPr>
          <w:rFonts w:cs="Helvetica"/>
          <w:color w:val="1E1C1C"/>
          <w:sz w:val="28"/>
          <w:szCs w:val="28"/>
        </w:rPr>
        <w:t xml:space="preserve"> find a way to remove an application from Simulator between tests execution </w:t>
      </w:r>
      <w:proofErr w:type="gramStart"/>
      <w:r w:rsidRPr="004B3547">
        <w:rPr>
          <w:rFonts w:cs="Helvetica"/>
          <w:color w:val="1E1C1C"/>
          <w:sz w:val="28"/>
          <w:szCs w:val="28"/>
        </w:rPr>
        <w:t>in order to</w:t>
      </w:r>
      <w:proofErr w:type="gramEnd"/>
      <w:r w:rsidRPr="004B3547">
        <w:rPr>
          <w:rFonts w:cs="Helvetica"/>
          <w:color w:val="1E1C1C"/>
          <w:sz w:val="28"/>
          <w:szCs w:val="28"/>
        </w:rPr>
        <w:t xml:space="preserve"> properly test push notifications allowance popup. But there is no elegant way to do that as of now. Although we managed to wipe out the user data and always start the tests from homepage using some hacks (Step 4 of article mentioned:  </w:t>
      </w:r>
      <w:hyperlink r:id="rId8" w:history="1">
        <w:r w:rsidRPr="004B3547">
          <w:rPr>
            <w:rFonts w:cs="Helvetica"/>
            <w:color w:val="1189D6"/>
            <w:sz w:val="28"/>
            <w:szCs w:val="28"/>
          </w:rPr>
          <w:t>https://engineering.paypalcorp.com/blog/configuring-xcode-9-to-run-consumervenice-ios-app/</w:t>
        </w:r>
      </w:hyperlink>
      <w:r w:rsidRPr="004B3547">
        <w:rPr>
          <w:rFonts w:cs="Helvetica"/>
          <w:color w:val="1E1C1C"/>
          <w:sz w:val="28"/>
          <w:szCs w:val="28"/>
        </w:rPr>
        <w:t xml:space="preserve"> )</w:t>
      </w:r>
    </w:p>
    <w:p w14:paraId="02A337BB" w14:textId="77777777" w:rsidR="004B3547" w:rsidRDefault="004B3547" w:rsidP="004B3547">
      <w:pPr>
        <w:pStyle w:val="ListParagraph"/>
        <w:widowControl w:val="0"/>
        <w:numPr>
          <w:ilvl w:val="0"/>
          <w:numId w:val="4"/>
        </w:numPr>
        <w:autoSpaceDE w:val="0"/>
        <w:autoSpaceDN w:val="0"/>
        <w:adjustRightInd w:val="0"/>
        <w:rPr>
          <w:rFonts w:cs="Helvetica"/>
          <w:color w:val="1E1C1C"/>
          <w:sz w:val="28"/>
          <w:szCs w:val="28"/>
        </w:rPr>
      </w:pPr>
      <w:r w:rsidRPr="004B3547">
        <w:rPr>
          <w:rFonts w:cs="Helvetica"/>
          <w:color w:val="1E1C1C"/>
          <w:sz w:val="28"/>
          <w:szCs w:val="28"/>
        </w:rPr>
        <w:t>Integration of new Xcode build instruments with CI is still in question</w:t>
      </w:r>
    </w:p>
    <w:p w14:paraId="4A9DBC80" w14:textId="77777777" w:rsidR="004B3547" w:rsidRPr="004B3547" w:rsidRDefault="004B3547" w:rsidP="004B3547">
      <w:pPr>
        <w:pStyle w:val="ListParagraph"/>
        <w:widowControl w:val="0"/>
        <w:numPr>
          <w:ilvl w:val="0"/>
          <w:numId w:val="4"/>
        </w:numPr>
        <w:autoSpaceDE w:val="0"/>
        <w:autoSpaceDN w:val="0"/>
        <w:adjustRightInd w:val="0"/>
        <w:rPr>
          <w:rFonts w:cs="Helvetica"/>
          <w:color w:val="1E1C1C"/>
          <w:sz w:val="28"/>
          <w:szCs w:val="28"/>
        </w:rPr>
      </w:pPr>
      <w:r w:rsidRPr="004B3547">
        <w:rPr>
          <w:rFonts w:cs="Helvetica"/>
          <w:color w:val="1E1C1C"/>
          <w:sz w:val="28"/>
          <w:szCs w:val="28"/>
        </w:rPr>
        <w:t xml:space="preserve">I have successfully </w:t>
      </w:r>
      <w:r w:rsidRPr="004B3547">
        <w:rPr>
          <w:rFonts w:cs="Helvetica"/>
          <w:color w:val="1E1C1C"/>
          <w:sz w:val="28"/>
          <w:szCs w:val="28"/>
        </w:rPr>
        <w:t>migrated onboarding</w:t>
      </w:r>
      <w:r w:rsidRPr="004B3547">
        <w:rPr>
          <w:rFonts w:cs="Helvetica"/>
          <w:color w:val="1E1C1C"/>
          <w:sz w:val="28"/>
          <w:szCs w:val="28"/>
        </w:rPr>
        <w:t xml:space="preserve"> tests for all the counties except Switzerland. </w:t>
      </w:r>
      <w:proofErr w:type="spellStart"/>
      <w:r w:rsidRPr="004B3547">
        <w:rPr>
          <w:rFonts w:cs="Helvetica"/>
          <w:color w:val="1E1C1C"/>
          <w:sz w:val="28"/>
          <w:szCs w:val="28"/>
        </w:rPr>
        <w:t>Unfortnately</w:t>
      </w:r>
      <w:proofErr w:type="spellEnd"/>
      <w:r w:rsidRPr="004B3547">
        <w:rPr>
          <w:rFonts w:cs="Helvetica"/>
          <w:color w:val="1E1C1C"/>
          <w:sz w:val="28"/>
          <w:szCs w:val="28"/>
        </w:rPr>
        <w:t xml:space="preserve">, in case of Switzerland, simulator can’t open the </w:t>
      </w:r>
      <w:proofErr w:type="spellStart"/>
      <w:r w:rsidRPr="004B3547">
        <w:rPr>
          <w:rFonts w:cs="Helvetica"/>
          <w:color w:val="1E1C1C"/>
          <w:sz w:val="28"/>
          <w:szCs w:val="28"/>
        </w:rPr>
        <w:t>optionchooser</w:t>
      </w:r>
      <w:proofErr w:type="spellEnd"/>
      <w:r w:rsidRPr="004B3547">
        <w:rPr>
          <w:rFonts w:cs="Helvetica"/>
          <w:color w:val="1E1C1C"/>
          <w:sz w:val="28"/>
          <w:szCs w:val="28"/>
        </w:rPr>
        <w:t xml:space="preserve"> for state field in testing mode (option chooser acts a bit weird in testing mode and degrades the simulator performance by huge factor. Luckily, the hacks mentioned above provides a workaround for that, except for Switzerland)</w:t>
      </w:r>
    </w:p>
    <w:p w14:paraId="205563DB" w14:textId="77777777" w:rsidR="004B3547" w:rsidRDefault="004B3547" w:rsidP="004B3547">
      <w:pPr>
        <w:widowControl w:val="0"/>
        <w:autoSpaceDE w:val="0"/>
        <w:autoSpaceDN w:val="0"/>
        <w:adjustRightInd w:val="0"/>
        <w:rPr>
          <w:rFonts w:cs="Helvetica"/>
          <w:color w:val="1E1C1C"/>
          <w:sz w:val="28"/>
          <w:szCs w:val="28"/>
        </w:rPr>
      </w:pPr>
    </w:p>
    <w:p w14:paraId="06E47B83" w14:textId="77777777" w:rsidR="004B3547" w:rsidRPr="004B3547" w:rsidRDefault="004B3547" w:rsidP="004B3547">
      <w:pPr>
        <w:widowControl w:val="0"/>
        <w:autoSpaceDE w:val="0"/>
        <w:autoSpaceDN w:val="0"/>
        <w:adjustRightInd w:val="0"/>
        <w:rPr>
          <w:rFonts w:cs="Helvetica"/>
          <w:color w:val="1E1C1C"/>
          <w:sz w:val="28"/>
          <w:szCs w:val="28"/>
        </w:rPr>
      </w:pPr>
      <w:r>
        <w:rPr>
          <w:rFonts w:cs="Helvetica"/>
          <w:color w:val="1E1C1C"/>
          <w:sz w:val="28"/>
          <w:szCs w:val="28"/>
        </w:rPr>
        <w:t>How to do it?</w:t>
      </w:r>
    </w:p>
    <w:p w14:paraId="066317DA" w14:textId="77777777" w:rsidR="004B3547" w:rsidRPr="004B3547" w:rsidRDefault="004B3547" w:rsidP="004B3547">
      <w:pPr>
        <w:widowControl w:val="0"/>
        <w:autoSpaceDE w:val="0"/>
        <w:autoSpaceDN w:val="0"/>
        <w:adjustRightInd w:val="0"/>
        <w:ind w:firstLine="720"/>
        <w:rPr>
          <w:rFonts w:cs="Helvetica"/>
          <w:color w:val="1E1C1C"/>
          <w:sz w:val="28"/>
          <w:szCs w:val="28"/>
        </w:rPr>
      </w:pPr>
      <w:r w:rsidRPr="004B3547">
        <w:rPr>
          <w:rFonts w:cs="Helvetica"/>
          <w:color w:val="1E1C1C"/>
          <w:sz w:val="28"/>
          <w:szCs w:val="28"/>
        </w:rPr>
        <w:t xml:space="preserve">First thing you need to do is configure Xcode 9 to run Consumervenice iOS application which requires some monkey patches in the code. Follow my internal blogpost </w:t>
      </w:r>
      <w:hyperlink r:id="rId9" w:history="1">
        <w:r w:rsidRPr="004B3547">
          <w:rPr>
            <w:rFonts w:cs="Helvetica"/>
            <w:b/>
            <w:bCs/>
            <w:color w:val="1189D6"/>
            <w:sz w:val="28"/>
            <w:szCs w:val="28"/>
          </w:rPr>
          <w:t>here</w:t>
        </w:r>
      </w:hyperlink>
      <w:r w:rsidRPr="004B3547">
        <w:rPr>
          <w:rFonts w:cs="Helvetica"/>
          <w:color w:val="1E1C1C"/>
          <w:sz w:val="28"/>
          <w:szCs w:val="28"/>
        </w:rPr>
        <w:t xml:space="preserve"> and run through all the steps one by one. </w:t>
      </w:r>
      <w:r w:rsidRPr="004B3547">
        <w:rPr>
          <w:rFonts w:cs="Helvetica"/>
          <w:b/>
          <w:bCs/>
          <w:color w:val="1E1C1C"/>
          <w:sz w:val="28"/>
          <w:szCs w:val="28"/>
        </w:rPr>
        <w:t>Make sure you follow steps 3 and 4</w:t>
      </w:r>
      <w:r w:rsidRPr="004B3547">
        <w:rPr>
          <w:rFonts w:cs="Helvetica"/>
          <w:color w:val="1E1C1C"/>
          <w:sz w:val="28"/>
          <w:szCs w:val="28"/>
        </w:rPr>
        <w:t xml:space="preserve"> which are specifically to run XCTests in simulator. </w:t>
      </w:r>
      <w:r w:rsidRPr="004B3547">
        <w:rPr>
          <w:rFonts w:cs="Helvetica"/>
          <w:color w:val="1E1C1C"/>
          <w:sz w:val="28"/>
          <w:szCs w:val="28"/>
        </w:rPr>
        <w:t>Unfortunately,</w:t>
      </w:r>
      <w:r w:rsidRPr="004B3547">
        <w:rPr>
          <w:rFonts w:cs="Helvetica"/>
          <w:color w:val="1E1C1C"/>
          <w:sz w:val="28"/>
          <w:szCs w:val="28"/>
        </w:rPr>
        <w:t xml:space="preserve"> Xcode 9 beta has many unreported issues with XCTests and simulators, and the hacks provided in step 4 helps us with workarounds and get the desired performance.</w:t>
      </w:r>
    </w:p>
    <w:p w14:paraId="2296AFB5" w14:textId="77777777" w:rsidR="004B3547" w:rsidRDefault="004B3547" w:rsidP="004B3547">
      <w:pPr>
        <w:widowControl w:val="0"/>
        <w:autoSpaceDE w:val="0"/>
        <w:autoSpaceDN w:val="0"/>
        <w:adjustRightInd w:val="0"/>
        <w:ind w:firstLine="720"/>
        <w:rPr>
          <w:rFonts w:cs="Helvetica"/>
          <w:color w:val="1E1C1C"/>
          <w:sz w:val="28"/>
          <w:szCs w:val="28"/>
        </w:rPr>
      </w:pPr>
      <w:r w:rsidRPr="004B3547">
        <w:rPr>
          <w:rFonts w:cs="Helvetica"/>
          <w:color w:val="1E1C1C"/>
          <w:sz w:val="28"/>
          <w:szCs w:val="28"/>
        </w:rPr>
        <w:t xml:space="preserve">Next thing is to create new UI Targets based on your requirement and split your tests accordingly. The idea is to create n targets if you want to run n simulators simultaneously. </w:t>
      </w:r>
      <w:proofErr w:type="gramStart"/>
      <w:r w:rsidRPr="004B3547">
        <w:rPr>
          <w:rFonts w:cs="Helvetica"/>
          <w:color w:val="1E1C1C"/>
          <w:sz w:val="28"/>
          <w:szCs w:val="28"/>
        </w:rPr>
        <w:t>So</w:t>
      </w:r>
      <w:proofErr w:type="gramEnd"/>
      <w:r w:rsidRPr="004B3547">
        <w:rPr>
          <w:rFonts w:cs="Helvetica"/>
          <w:color w:val="1E1C1C"/>
          <w:sz w:val="28"/>
          <w:szCs w:val="28"/>
        </w:rPr>
        <w:t xml:space="preserve"> create the folder structure like below and write and split your tests in those files so that each target takes almost the same time to execute, hence giving the even distribution among all the simulators.</w:t>
      </w:r>
    </w:p>
    <w:p w14:paraId="09DF7E5C" w14:textId="77777777" w:rsidR="004B3547" w:rsidRPr="004B3547" w:rsidRDefault="004B3547" w:rsidP="004B3547">
      <w:pPr>
        <w:widowControl w:val="0"/>
        <w:autoSpaceDE w:val="0"/>
        <w:autoSpaceDN w:val="0"/>
        <w:adjustRightInd w:val="0"/>
        <w:ind w:firstLine="720"/>
        <w:rPr>
          <w:rFonts w:cs="Helvetica"/>
          <w:color w:val="1E1C1C"/>
          <w:sz w:val="28"/>
          <w:szCs w:val="28"/>
        </w:rPr>
      </w:pPr>
    </w:p>
    <w:p w14:paraId="5DFF4D76" w14:textId="77777777" w:rsidR="004B3547" w:rsidRPr="004B3547" w:rsidRDefault="004B3547" w:rsidP="004B3547">
      <w:pPr>
        <w:widowControl w:val="0"/>
        <w:autoSpaceDE w:val="0"/>
        <w:autoSpaceDN w:val="0"/>
        <w:adjustRightInd w:val="0"/>
        <w:jc w:val="center"/>
        <w:rPr>
          <w:rFonts w:cs="Helvetica"/>
          <w:color w:val="1E1C1C"/>
          <w:sz w:val="28"/>
          <w:szCs w:val="28"/>
        </w:rPr>
      </w:pPr>
      <w:r w:rsidRPr="004B3547">
        <w:rPr>
          <w:rFonts w:cs="Helvetica"/>
          <w:noProof/>
          <w:color w:val="1E1C1C"/>
          <w:sz w:val="28"/>
          <w:szCs w:val="28"/>
        </w:rPr>
        <w:drawing>
          <wp:inline distT="0" distB="0" distL="0" distR="0" wp14:anchorId="778B9FBB" wp14:editId="427BB6DB">
            <wp:extent cx="3937635" cy="2147000"/>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98" cy="2160556"/>
                    </a:xfrm>
                    <a:prstGeom prst="rect">
                      <a:avLst/>
                    </a:prstGeom>
                    <a:noFill/>
                    <a:ln>
                      <a:noFill/>
                    </a:ln>
                  </pic:spPr>
                </pic:pic>
              </a:graphicData>
            </a:graphic>
          </wp:inline>
        </w:drawing>
      </w:r>
    </w:p>
    <w:p w14:paraId="264B90FE" w14:textId="77777777" w:rsidR="004B3547" w:rsidRDefault="004B3547" w:rsidP="004B3547">
      <w:pPr>
        <w:widowControl w:val="0"/>
        <w:autoSpaceDE w:val="0"/>
        <w:autoSpaceDN w:val="0"/>
        <w:adjustRightInd w:val="0"/>
        <w:rPr>
          <w:rFonts w:cs="Helvetica"/>
          <w:color w:val="1E1C1C"/>
          <w:sz w:val="28"/>
          <w:szCs w:val="28"/>
        </w:rPr>
      </w:pPr>
    </w:p>
    <w:p w14:paraId="3C06340B" w14:textId="77777777" w:rsidR="004B3547" w:rsidRP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You can use the codebase below for the reference. Codebase: </w:t>
      </w:r>
      <w:hyperlink r:id="rId11" w:history="1">
        <w:r w:rsidRPr="004B3547">
          <w:rPr>
            <w:rFonts w:cs="Helvetica"/>
            <w:color w:val="1189D6"/>
            <w:sz w:val="28"/>
            <w:szCs w:val="28"/>
          </w:rPr>
          <w:t>https://github.paypal.com/rubhatt/consumer-venice-ios</w:t>
        </w:r>
      </w:hyperlink>
    </w:p>
    <w:p w14:paraId="550766AE" w14:textId="77777777" w:rsid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Finally,</w:t>
      </w:r>
      <w:r w:rsidRPr="004B3547">
        <w:rPr>
          <w:rFonts w:cs="Helvetica"/>
          <w:color w:val="1E1C1C"/>
          <w:sz w:val="28"/>
          <w:szCs w:val="28"/>
        </w:rPr>
        <w:t xml:space="preserve"> you need to create one common scheme that includes </w:t>
      </w:r>
      <w:r w:rsidRPr="004B3547">
        <w:rPr>
          <w:rFonts w:cs="Helvetica"/>
          <w:color w:val="1E1C1C"/>
          <w:sz w:val="28"/>
          <w:szCs w:val="28"/>
        </w:rPr>
        <w:t>all</w:t>
      </w:r>
      <w:r w:rsidRPr="004B3547">
        <w:rPr>
          <w:rFonts w:cs="Helvetica"/>
          <w:color w:val="1E1C1C"/>
          <w:sz w:val="28"/>
          <w:szCs w:val="28"/>
        </w:rPr>
        <w:t xml:space="preserve"> those created targets as testing target. You can then build that scheme for testing and use the -only-testing feature to specify </w:t>
      </w:r>
      <w:r w:rsidRPr="004B3547">
        <w:rPr>
          <w:rFonts w:cs="Helvetica"/>
          <w:color w:val="1E1C1C"/>
          <w:sz w:val="28"/>
          <w:szCs w:val="28"/>
        </w:rPr>
        <w:t>target</w:t>
      </w:r>
      <w:r w:rsidRPr="004B3547">
        <w:rPr>
          <w:rFonts w:cs="Helvetica"/>
          <w:color w:val="1E1C1C"/>
          <w:sz w:val="28"/>
          <w:szCs w:val="28"/>
        </w:rPr>
        <w:t xml:space="preserve"> on </w:t>
      </w:r>
      <w:r w:rsidRPr="004B3547">
        <w:rPr>
          <w:rFonts w:cs="Helvetica"/>
          <w:color w:val="1E1C1C"/>
          <w:sz w:val="28"/>
          <w:szCs w:val="28"/>
        </w:rPr>
        <w:t>device</w:t>
      </w:r>
      <w:r w:rsidRPr="004B3547">
        <w:rPr>
          <w:rFonts w:cs="Helvetica"/>
          <w:color w:val="1E1C1C"/>
          <w:sz w:val="28"/>
          <w:szCs w:val="28"/>
        </w:rPr>
        <w:t>.</w:t>
      </w:r>
    </w:p>
    <w:p w14:paraId="17FB1581" w14:textId="77777777" w:rsidR="004B3547" w:rsidRPr="004B3547" w:rsidRDefault="004B3547" w:rsidP="004B3547">
      <w:pPr>
        <w:widowControl w:val="0"/>
        <w:autoSpaceDE w:val="0"/>
        <w:autoSpaceDN w:val="0"/>
        <w:adjustRightInd w:val="0"/>
        <w:rPr>
          <w:rFonts w:cs="Helvetica"/>
          <w:color w:val="1E1C1C"/>
          <w:sz w:val="28"/>
          <w:szCs w:val="28"/>
        </w:rPr>
      </w:pPr>
    </w:p>
    <w:p w14:paraId="1674A5BF" w14:textId="77777777" w:rsidR="004B3547" w:rsidRPr="004B3547" w:rsidRDefault="004B3547" w:rsidP="004B3547">
      <w:pPr>
        <w:widowControl w:val="0"/>
        <w:autoSpaceDE w:val="0"/>
        <w:autoSpaceDN w:val="0"/>
        <w:adjustRightInd w:val="0"/>
        <w:jc w:val="center"/>
        <w:rPr>
          <w:rFonts w:cs="Helvetica"/>
          <w:color w:val="1E1C1C"/>
          <w:sz w:val="28"/>
          <w:szCs w:val="28"/>
        </w:rPr>
      </w:pPr>
      <w:r w:rsidRPr="004B3547">
        <w:rPr>
          <w:rFonts w:cs="Helvetica"/>
          <w:noProof/>
          <w:color w:val="1E1C1C"/>
          <w:sz w:val="28"/>
          <w:szCs w:val="28"/>
        </w:rPr>
        <w:drawing>
          <wp:inline distT="0" distB="0" distL="0" distR="0" wp14:anchorId="1F22B505" wp14:editId="118742E8">
            <wp:extent cx="5792733" cy="3261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353" cy="3273877"/>
                    </a:xfrm>
                    <a:prstGeom prst="rect">
                      <a:avLst/>
                    </a:prstGeom>
                    <a:noFill/>
                    <a:ln>
                      <a:noFill/>
                    </a:ln>
                  </pic:spPr>
                </pic:pic>
              </a:graphicData>
            </a:graphic>
          </wp:inline>
        </w:drawing>
      </w:r>
    </w:p>
    <w:p w14:paraId="1407467D" w14:textId="77777777" w:rsidR="004B3547" w:rsidRDefault="004B3547" w:rsidP="004B3547">
      <w:pPr>
        <w:widowControl w:val="0"/>
        <w:autoSpaceDE w:val="0"/>
        <w:autoSpaceDN w:val="0"/>
        <w:adjustRightInd w:val="0"/>
        <w:rPr>
          <w:rFonts w:cs="Helvetica"/>
          <w:color w:val="1E1C1C"/>
          <w:sz w:val="28"/>
          <w:szCs w:val="28"/>
        </w:rPr>
      </w:pPr>
    </w:p>
    <w:p w14:paraId="7627E26D" w14:textId="77777777" w:rsidR="004B3547" w:rsidRPr="004B3547" w:rsidRDefault="004B3547" w:rsidP="004B3547">
      <w:pPr>
        <w:widowControl w:val="0"/>
        <w:autoSpaceDE w:val="0"/>
        <w:autoSpaceDN w:val="0"/>
        <w:adjustRightInd w:val="0"/>
        <w:ind w:firstLine="720"/>
        <w:rPr>
          <w:rFonts w:cs="Helvetica"/>
          <w:color w:val="1E1C1C"/>
          <w:sz w:val="28"/>
          <w:szCs w:val="28"/>
        </w:rPr>
      </w:pPr>
      <w:r w:rsidRPr="004B3547">
        <w:rPr>
          <w:rFonts w:cs="Helvetica"/>
          <w:color w:val="1E1C1C"/>
          <w:sz w:val="28"/>
          <w:szCs w:val="28"/>
        </w:rPr>
        <w:t xml:space="preserve">You are almost done. All you </w:t>
      </w:r>
      <w:proofErr w:type="gramStart"/>
      <w:r w:rsidRPr="004B3547">
        <w:rPr>
          <w:rFonts w:cs="Helvetica"/>
          <w:color w:val="1E1C1C"/>
          <w:sz w:val="28"/>
          <w:szCs w:val="28"/>
        </w:rPr>
        <w:t>have to</w:t>
      </w:r>
      <w:proofErr w:type="gramEnd"/>
      <w:r w:rsidRPr="004B3547">
        <w:rPr>
          <w:rFonts w:cs="Helvetica"/>
          <w:color w:val="1E1C1C"/>
          <w:sz w:val="28"/>
          <w:szCs w:val="28"/>
        </w:rPr>
        <w:t xml:space="preserve"> do is create n simulators based on your requirements, launch them and run the following command.</w:t>
      </w:r>
    </w:p>
    <w:p w14:paraId="73267890" w14:textId="77777777" w:rsidR="004B3547" w:rsidRP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Command:</w:t>
      </w:r>
    </w:p>
    <w:p w14:paraId="25EC2E04" w14:textId="77777777" w:rsidR="004B3547" w:rsidRDefault="004B3547" w:rsidP="004B3547">
      <w:pPr>
        <w:widowControl w:val="0"/>
        <w:autoSpaceDE w:val="0"/>
        <w:autoSpaceDN w:val="0"/>
        <w:adjustRightInd w:val="0"/>
        <w:rPr>
          <w:rFonts w:cs="Helvetica"/>
          <w:color w:val="1E1C1C"/>
          <w:sz w:val="28"/>
          <w:szCs w:val="28"/>
        </w:rPr>
      </w:pPr>
    </w:p>
    <w:p w14:paraId="70AE131C" w14:textId="77777777" w:rsidR="004B3547" w:rsidRP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One time build:</w:t>
      </w:r>
    </w:p>
    <w:p w14:paraId="61201A32" w14:textId="77777777" w:rsidR="004B3547" w:rsidRPr="004B3547" w:rsidRDefault="004B3547" w:rsidP="004B3547">
      <w:pPr>
        <w:widowControl w:val="0"/>
        <w:autoSpaceDE w:val="0"/>
        <w:autoSpaceDN w:val="0"/>
        <w:adjustRightInd w:val="0"/>
        <w:rPr>
          <w:rFonts w:cs="Helvetica"/>
          <w:color w:val="1E1C1C"/>
        </w:rPr>
      </w:pPr>
      <w:proofErr w:type="spellStart"/>
      <w:r w:rsidRPr="004B3547">
        <w:rPr>
          <w:rFonts w:cs="Helvetica"/>
          <w:b/>
          <w:bCs/>
          <w:color w:val="6B006D"/>
        </w:rPr>
        <w:t>xcodebuild</w:t>
      </w:r>
      <w:proofErr w:type="spellEnd"/>
      <w:r w:rsidRPr="004B3547">
        <w:rPr>
          <w:rFonts w:cs="Helvetica"/>
          <w:b/>
          <w:bCs/>
          <w:color w:val="6B006D"/>
        </w:rPr>
        <w:t xml:space="preserve"> build-for-testing -workspace “/Users/rubhatt/Documents/PayPalApp/consumer-venice-ios/consumervenice.xcworkspace” -scheme “</w:t>
      </w:r>
      <w:proofErr w:type="spellStart"/>
      <w:r w:rsidRPr="004B3547">
        <w:rPr>
          <w:rFonts w:cs="Helvetica"/>
          <w:b/>
          <w:bCs/>
          <w:color w:val="6B006D"/>
        </w:rPr>
        <w:t>consumerveniceOnboardingUITestsAll</w:t>
      </w:r>
      <w:proofErr w:type="spellEnd"/>
      <w:r w:rsidRPr="004B3547">
        <w:rPr>
          <w:rFonts w:cs="Helvetica"/>
          <w:b/>
          <w:bCs/>
          <w:color w:val="6B006D"/>
        </w:rPr>
        <w:t xml:space="preserve">” -destination “platform=iOS </w:t>
      </w:r>
      <w:proofErr w:type="spellStart"/>
      <w:proofErr w:type="gramStart"/>
      <w:r w:rsidRPr="004B3547">
        <w:rPr>
          <w:rFonts w:cs="Helvetica"/>
          <w:b/>
          <w:bCs/>
          <w:color w:val="6B006D"/>
        </w:rPr>
        <w:t>Simulator,name</w:t>
      </w:r>
      <w:proofErr w:type="spellEnd"/>
      <w:proofErr w:type="gramEnd"/>
      <w:r w:rsidRPr="004B3547">
        <w:rPr>
          <w:rFonts w:cs="Helvetica"/>
          <w:b/>
          <w:bCs/>
          <w:color w:val="6B006D"/>
        </w:rPr>
        <w:t>=iPhone 6,OS=11.0” -</w:t>
      </w:r>
      <w:proofErr w:type="spellStart"/>
      <w:r w:rsidRPr="004B3547">
        <w:rPr>
          <w:rFonts w:cs="Helvetica"/>
          <w:b/>
          <w:bCs/>
          <w:color w:val="6B006D"/>
        </w:rPr>
        <w:t>derivedDataPath</w:t>
      </w:r>
      <w:proofErr w:type="spellEnd"/>
      <w:r w:rsidRPr="004B3547">
        <w:rPr>
          <w:rFonts w:cs="Helvetica"/>
          <w:b/>
          <w:bCs/>
          <w:color w:val="6B006D"/>
        </w:rPr>
        <w:t xml:space="preserve"> “/Users/</w:t>
      </w:r>
      <w:proofErr w:type="spellStart"/>
      <w:r w:rsidRPr="004B3547">
        <w:rPr>
          <w:rFonts w:cs="Helvetica"/>
          <w:b/>
          <w:bCs/>
          <w:color w:val="6B006D"/>
        </w:rPr>
        <w:t>rubhatt</w:t>
      </w:r>
      <w:proofErr w:type="spellEnd"/>
      <w:r w:rsidRPr="004B3547">
        <w:rPr>
          <w:rFonts w:cs="Helvetica"/>
          <w:b/>
          <w:bCs/>
          <w:color w:val="6B006D"/>
        </w:rPr>
        <w:t>/Documents/</w:t>
      </w:r>
      <w:proofErr w:type="spellStart"/>
      <w:r w:rsidRPr="004B3547">
        <w:rPr>
          <w:rFonts w:cs="Helvetica"/>
          <w:b/>
          <w:bCs/>
          <w:color w:val="6B006D"/>
        </w:rPr>
        <w:t>PayPalApp</w:t>
      </w:r>
      <w:proofErr w:type="spellEnd"/>
      <w:r w:rsidRPr="004B3547">
        <w:rPr>
          <w:rFonts w:cs="Helvetica"/>
          <w:b/>
          <w:bCs/>
          <w:color w:val="6B006D"/>
        </w:rPr>
        <w:t>/consumer-</w:t>
      </w:r>
      <w:proofErr w:type="spellStart"/>
      <w:r w:rsidRPr="004B3547">
        <w:rPr>
          <w:rFonts w:cs="Helvetica"/>
          <w:b/>
          <w:bCs/>
          <w:color w:val="6B006D"/>
        </w:rPr>
        <w:t>venice</w:t>
      </w:r>
      <w:proofErr w:type="spellEnd"/>
      <w:r w:rsidRPr="004B3547">
        <w:rPr>
          <w:rFonts w:cs="Helvetica"/>
          <w:b/>
          <w:bCs/>
          <w:color w:val="6B006D"/>
        </w:rPr>
        <w:t>-</w:t>
      </w:r>
      <w:proofErr w:type="spellStart"/>
      <w:r w:rsidRPr="004B3547">
        <w:rPr>
          <w:rFonts w:cs="Helvetica"/>
          <w:b/>
          <w:bCs/>
          <w:color w:val="6B006D"/>
        </w:rPr>
        <w:t>ios</w:t>
      </w:r>
      <w:proofErr w:type="spellEnd"/>
      <w:r w:rsidRPr="004B3547">
        <w:rPr>
          <w:rFonts w:cs="Helvetica"/>
          <w:b/>
          <w:bCs/>
          <w:color w:val="6B006D"/>
        </w:rPr>
        <w:t>/build”</w:t>
      </w:r>
    </w:p>
    <w:p w14:paraId="2799E847" w14:textId="77777777" w:rsidR="004B3547" w:rsidRDefault="004B3547" w:rsidP="004B3547">
      <w:pPr>
        <w:widowControl w:val="0"/>
        <w:autoSpaceDE w:val="0"/>
        <w:autoSpaceDN w:val="0"/>
        <w:adjustRightInd w:val="0"/>
        <w:rPr>
          <w:rFonts w:cs="Helvetica"/>
          <w:color w:val="1E1C1C"/>
          <w:sz w:val="28"/>
          <w:szCs w:val="28"/>
        </w:rPr>
      </w:pPr>
    </w:p>
    <w:p w14:paraId="5670A5C9" w14:textId="77777777" w:rsid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test in parallel using following command in terminal:</w:t>
      </w:r>
    </w:p>
    <w:p w14:paraId="3A95007D" w14:textId="77777777" w:rsidR="004B3547" w:rsidRPr="004B3547" w:rsidRDefault="004B3547" w:rsidP="004B3547">
      <w:pPr>
        <w:widowControl w:val="0"/>
        <w:autoSpaceDE w:val="0"/>
        <w:autoSpaceDN w:val="0"/>
        <w:adjustRightInd w:val="0"/>
        <w:rPr>
          <w:rFonts w:cs="Helvetica"/>
          <w:color w:val="1E1C1C"/>
          <w:sz w:val="28"/>
          <w:szCs w:val="28"/>
        </w:rPr>
      </w:pPr>
      <w:bookmarkStart w:id="0" w:name="_GoBack"/>
      <w:bookmarkEnd w:id="0"/>
    </w:p>
    <w:p w14:paraId="0140878B" w14:textId="77777777" w:rsidR="004B3547" w:rsidRPr="004B3547" w:rsidRDefault="004B3547" w:rsidP="004B3547">
      <w:pPr>
        <w:widowControl w:val="0"/>
        <w:autoSpaceDE w:val="0"/>
        <w:autoSpaceDN w:val="0"/>
        <w:adjustRightInd w:val="0"/>
        <w:rPr>
          <w:rFonts w:cs="Helvetica"/>
          <w:color w:val="1E1C1C"/>
        </w:rPr>
      </w:pPr>
      <w:proofErr w:type="spellStart"/>
      <w:r w:rsidRPr="004B3547">
        <w:rPr>
          <w:rFonts w:cs="Helvetica"/>
          <w:b/>
          <w:bCs/>
          <w:color w:val="00006D"/>
        </w:rPr>
        <w:t>xcodebuild</w:t>
      </w:r>
      <w:proofErr w:type="spellEnd"/>
      <w:r w:rsidRPr="004B3547">
        <w:rPr>
          <w:rFonts w:cs="Helvetica"/>
          <w:b/>
          <w:bCs/>
          <w:color w:val="00006D"/>
        </w:rPr>
        <w:t xml:space="preserve"> test-without-building -</w:t>
      </w:r>
      <w:proofErr w:type="spellStart"/>
      <w:r w:rsidRPr="004B3547">
        <w:rPr>
          <w:rFonts w:cs="Helvetica"/>
          <w:b/>
          <w:bCs/>
          <w:color w:val="00006D"/>
        </w:rPr>
        <w:t>xctestrun</w:t>
      </w:r>
      <w:proofErr w:type="spellEnd"/>
      <w:r w:rsidRPr="004B3547">
        <w:rPr>
          <w:rFonts w:cs="Helvetica"/>
          <w:b/>
          <w:bCs/>
          <w:color w:val="00006D"/>
        </w:rPr>
        <w:t xml:space="preserve"> “build/Build/Products/consumerveniceOnboardingUITestsAll_iphonesimulator11.0-x86_64.xctestrun” -destination “platform=iOS </w:t>
      </w:r>
      <w:proofErr w:type="spellStart"/>
      <w:r w:rsidRPr="004B3547">
        <w:rPr>
          <w:rFonts w:cs="Helvetica"/>
          <w:b/>
          <w:bCs/>
          <w:color w:val="00006D"/>
        </w:rPr>
        <w:t>Simulator,id</w:t>
      </w:r>
      <w:proofErr w:type="spellEnd"/>
      <w:r w:rsidRPr="004B3547">
        <w:rPr>
          <w:rFonts w:cs="Helvetica"/>
          <w:b/>
          <w:bCs/>
          <w:color w:val="00006D"/>
        </w:rPr>
        <w:t>=&lt;sim1 UUID&gt;” ‘-only-testing:consumerveniceOnboardingUITests/consumerveniceOnboardingUITests_us’ &amp;</w:t>
      </w:r>
      <w:r w:rsidRPr="004B3547">
        <w:rPr>
          <w:rFonts w:cs="Helvetica"/>
          <w:b/>
          <w:bCs/>
          <w:color w:val="2749FF"/>
        </w:rPr>
        <w:t> </w:t>
      </w:r>
      <w:proofErr w:type="spellStart"/>
      <w:r w:rsidRPr="004B3547">
        <w:rPr>
          <w:rFonts w:cs="Helvetica"/>
          <w:b/>
          <w:bCs/>
          <w:color w:val="6B0001"/>
        </w:rPr>
        <w:t>xcodebuild</w:t>
      </w:r>
      <w:proofErr w:type="spellEnd"/>
      <w:r w:rsidRPr="004B3547">
        <w:rPr>
          <w:rFonts w:cs="Helvetica"/>
          <w:b/>
          <w:bCs/>
          <w:color w:val="6B0001"/>
        </w:rPr>
        <w:t xml:space="preserve"> test-without-building -</w:t>
      </w:r>
      <w:proofErr w:type="spellStart"/>
      <w:r w:rsidRPr="004B3547">
        <w:rPr>
          <w:rFonts w:cs="Helvetica"/>
          <w:b/>
          <w:bCs/>
          <w:color w:val="6B0001"/>
        </w:rPr>
        <w:t>xctestrun</w:t>
      </w:r>
      <w:proofErr w:type="spellEnd"/>
      <w:r w:rsidRPr="004B3547">
        <w:rPr>
          <w:rFonts w:cs="Helvetica"/>
          <w:b/>
          <w:bCs/>
          <w:color w:val="6B0001"/>
        </w:rPr>
        <w:t xml:space="preserve"> “build/Build/Products/consumerveniceOnboardingUITestsAll_iphonesimulator11.0-x86_64.xctestrun” -destination “platform=iOS </w:t>
      </w:r>
      <w:proofErr w:type="spellStart"/>
      <w:r w:rsidRPr="004B3547">
        <w:rPr>
          <w:rFonts w:cs="Helvetica"/>
          <w:b/>
          <w:bCs/>
          <w:color w:val="6B0001"/>
        </w:rPr>
        <w:t>Simulator,id</w:t>
      </w:r>
      <w:proofErr w:type="spellEnd"/>
      <w:r w:rsidRPr="004B3547">
        <w:rPr>
          <w:rFonts w:cs="Helvetica"/>
          <w:b/>
          <w:bCs/>
          <w:color w:val="6B0001"/>
        </w:rPr>
        <w:t>=&lt;sim2 UUID&gt;” ‘-only-testing:consumerveniceOnboardingUITests1/consumerveniceOnboardingUITests1_uk’ &amp;</w:t>
      </w:r>
      <w:r w:rsidRPr="004B3547">
        <w:rPr>
          <w:rFonts w:cs="Helvetica"/>
          <w:color w:val="1E1C1C"/>
        </w:rPr>
        <w:t> </w:t>
      </w:r>
      <w:proofErr w:type="spellStart"/>
      <w:r w:rsidRPr="004B3547">
        <w:rPr>
          <w:rFonts w:cs="Helvetica"/>
          <w:b/>
          <w:bCs/>
          <w:color w:val="0F7001"/>
        </w:rPr>
        <w:t>xcodebuild</w:t>
      </w:r>
      <w:proofErr w:type="spellEnd"/>
      <w:r w:rsidRPr="004B3547">
        <w:rPr>
          <w:rFonts w:cs="Helvetica"/>
          <w:b/>
          <w:bCs/>
          <w:color w:val="0F7001"/>
        </w:rPr>
        <w:t xml:space="preserve"> test-without-building -</w:t>
      </w:r>
      <w:proofErr w:type="spellStart"/>
      <w:r w:rsidRPr="004B3547">
        <w:rPr>
          <w:rFonts w:cs="Helvetica"/>
          <w:b/>
          <w:bCs/>
          <w:color w:val="0F7001"/>
        </w:rPr>
        <w:t>xctestrun</w:t>
      </w:r>
      <w:proofErr w:type="spellEnd"/>
      <w:r w:rsidRPr="004B3547">
        <w:rPr>
          <w:rFonts w:cs="Helvetica"/>
          <w:b/>
          <w:bCs/>
          <w:color w:val="0F7001"/>
        </w:rPr>
        <w:t xml:space="preserve"> “build/Build/Products/consumerveniceOnboardingUITestsAll_iphonesimulator11.0-x86_64.xctestrun” -destination “platform=iOS </w:t>
      </w:r>
      <w:proofErr w:type="spellStart"/>
      <w:r w:rsidRPr="004B3547">
        <w:rPr>
          <w:rFonts w:cs="Helvetica"/>
          <w:b/>
          <w:bCs/>
          <w:color w:val="0F7001"/>
        </w:rPr>
        <w:t>Simulator,id</w:t>
      </w:r>
      <w:proofErr w:type="spellEnd"/>
      <w:r w:rsidRPr="004B3547">
        <w:rPr>
          <w:rFonts w:cs="Helvetica"/>
          <w:b/>
          <w:bCs/>
          <w:color w:val="0F7001"/>
        </w:rPr>
        <w:t>=&lt;sim3 UUID&gt;” ‘-only-testing:consumerveniceOnboardingUITests2/consumerveniceOnboardingUITests2_pt’ &amp;</w:t>
      </w:r>
    </w:p>
    <w:p w14:paraId="239C8197" w14:textId="77777777" w:rsidR="004B3547" w:rsidRDefault="004B3547" w:rsidP="004B3547">
      <w:pPr>
        <w:widowControl w:val="0"/>
        <w:autoSpaceDE w:val="0"/>
        <w:autoSpaceDN w:val="0"/>
        <w:adjustRightInd w:val="0"/>
        <w:rPr>
          <w:rFonts w:cs="Helvetica"/>
          <w:color w:val="1E1C1C"/>
          <w:sz w:val="28"/>
          <w:szCs w:val="28"/>
        </w:rPr>
      </w:pPr>
    </w:p>
    <w:p w14:paraId="46244A22" w14:textId="77777777" w:rsidR="004B3547" w:rsidRP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 xml:space="preserve">To ease up the future runs, you can create a </w:t>
      </w:r>
      <w:hyperlink r:id="rId13" w:history="1">
        <w:r w:rsidRPr="004B3547">
          <w:rPr>
            <w:rFonts w:cs="Helvetica"/>
            <w:color w:val="1189D6"/>
            <w:sz w:val="28"/>
            <w:szCs w:val="28"/>
          </w:rPr>
          <w:t xml:space="preserve">script file </w:t>
        </w:r>
      </w:hyperlink>
      <w:r w:rsidRPr="004B3547">
        <w:rPr>
          <w:rFonts w:cs="Helvetica"/>
          <w:color w:val="1E1C1C"/>
          <w:sz w:val="28"/>
          <w:szCs w:val="28"/>
        </w:rPr>
        <w:t>and then the run the script every time you need to execute the tests.</w:t>
      </w:r>
    </w:p>
    <w:p w14:paraId="793CDC3E" w14:textId="77777777" w:rsidR="004B3547" w:rsidRDefault="004B3547" w:rsidP="004B3547">
      <w:pPr>
        <w:widowControl w:val="0"/>
        <w:autoSpaceDE w:val="0"/>
        <w:autoSpaceDN w:val="0"/>
        <w:adjustRightInd w:val="0"/>
        <w:rPr>
          <w:rFonts w:cs="Helvetica"/>
          <w:color w:val="1E1C1C"/>
          <w:sz w:val="28"/>
          <w:szCs w:val="28"/>
        </w:rPr>
      </w:pPr>
    </w:p>
    <w:p w14:paraId="2EDA2F9C" w14:textId="77777777" w:rsidR="004B3547" w:rsidRDefault="004B3547" w:rsidP="004B3547">
      <w:pPr>
        <w:widowControl w:val="0"/>
        <w:autoSpaceDE w:val="0"/>
        <w:autoSpaceDN w:val="0"/>
        <w:adjustRightInd w:val="0"/>
        <w:rPr>
          <w:rFonts w:cs="Helvetica"/>
          <w:color w:val="1E1C1C"/>
          <w:sz w:val="28"/>
          <w:szCs w:val="28"/>
        </w:rPr>
      </w:pPr>
      <w:r w:rsidRPr="004B3547">
        <w:rPr>
          <w:rFonts w:cs="Helvetica"/>
          <w:color w:val="1E1C1C"/>
          <w:sz w:val="28"/>
          <w:szCs w:val="28"/>
        </w:rPr>
        <w:t>References:</w:t>
      </w:r>
    </w:p>
    <w:p w14:paraId="03613B88" w14:textId="77777777" w:rsidR="004B3547" w:rsidRDefault="004B3547" w:rsidP="004B3547">
      <w:pPr>
        <w:pStyle w:val="ListParagraph"/>
        <w:widowControl w:val="0"/>
        <w:numPr>
          <w:ilvl w:val="0"/>
          <w:numId w:val="5"/>
        </w:numPr>
        <w:autoSpaceDE w:val="0"/>
        <w:autoSpaceDN w:val="0"/>
        <w:adjustRightInd w:val="0"/>
        <w:rPr>
          <w:rFonts w:cs="Helvetica"/>
          <w:color w:val="7030A0"/>
          <w:sz w:val="28"/>
          <w:szCs w:val="28"/>
          <w:u w:val="single"/>
        </w:rPr>
      </w:pPr>
      <w:hyperlink r:id="rId14" w:history="1">
        <w:r w:rsidRPr="004B3547">
          <w:rPr>
            <w:rStyle w:val="Hyperlink"/>
            <w:rFonts w:cs="Helvetica"/>
            <w:color w:val="7030A0"/>
            <w:sz w:val="28"/>
            <w:szCs w:val="28"/>
          </w:rPr>
          <w:t>https://engineering.paypalcorp.com/blog/configuring-xcode-9-to-run-consumervenice-ios-app/</w:t>
        </w:r>
      </w:hyperlink>
    </w:p>
    <w:p w14:paraId="44358B4D" w14:textId="77777777" w:rsidR="004B3547" w:rsidRPr="004B3547" w:rsidRDefault="004B3547" w:rsidP="004B3547">
      <w:pPr>
        <w:pStyle w:val="ListParagraph"/>
        <w:widowControl w:val="0"/>
        <w:numPr>
          <w:ilvl w:val="0"/>
          <w:numId w:val="5"/>
        </w:numPr>
        <w:autoSpaceDE w:val="0"/>
        <w:autoSpaceDN w:val="0"/>
        <w:adjustRightInd w:val="0"/>
        <w:rPr>
          <w:rFonts w:cs="Helvetica"/>
          <w:color w:val="7030A0"/>
          <w:sz w:val="28"/>
          <w:szCs w:val="28"/>
          <w:u w:val="single"/>
        </w:rPr>
      </w:pPr>
      <w:hyperlink r:id="rId15" w:history="1">
        <w:r w:rsidRPr="004B3547">
          <w:rPr>
            <w:rFonts w:cs="Helvetica"/>
            <w:color w:val="7030A0"/>
            <w:sz w:val="28"/>
            <w:szCs w:val="28"/>
            <w:u w:val="single"/>
          </w:rPr>
          <w:t>https://medium.com/@t.camin/parallelizing-ui-tests-28c16000f141</w:t>
        </w:r>
      </w:hyperlink>
    </w:p>
    <w:p w14:paraId="552DD9F8" w14:textId="77777777" w:rsidR="004B3547" w:rsidRPr="004B3547" w:rsidRDefault="004B3547" w:rsidP="004B3547">
      <w:pPr>
        <w:pStyle w:val="ListParagraph"/>
        <w:widowControl w:val="0"/>
        <w:numPr>
          <w:ilvl w:val="0"/>
          <w:numId w:val="5"/>
        </w:numPr>
        <w:autoSpaceDE w:val="0"/>
        <w:autoSpaceDN w:val="0"/>
        <w:adjustRightInd w:val="0"/>
        <w:rPr>
          <w:rFonts w:cs="Helvetica"/>
          <w:color w:val="7030A0"/>
          <w:sz w:val="28"/>
          <w:szCs w:val="28"/>
          <w:u w:val="single"/>
        </w:rPr>
      </w:pPr>
      <w:hyperlink r:id="rId16" w:history="1">
        <w:r w:rsidRPr="004B3547">
          <w:rPr>
            <w:rFonts w:cs="Helvetica"/>
            <w:color w:val="7030A0"/>
            <w:sz w:val="28"/>
            <w:szCs w:val="28"/>
            <w:u w:val="single"/>
          </w:rPr>
          <w:t>https://medium.com/xcblog/speed-up-ios-ci-using-test-without-building-xctestrun-and-fastlane-a982b0060676</w:t>
        </w:r>
      </w:hyperlink>
    </w:p>
    <w:p w14:paraId="5B0FE67E" w14:textId="77777777" w:rsidR="004B3547" w:rsidRPr="004B3547" w:rsidRDefault="004B3547" w:rsidP="004B3547">
      <w:pPr>
        <w:pStyle w:val="ListParagraph"/>
        <w:widowControl w:val="0"/>
        <w:numPr>
          <w:ilvl w:val="0"/>
          <w:numId w:val="5"/>
        </w:numPr>
        <w:autoSpaceDE w:val="0"/>
        <w:autoSpaceDN w:val="0"/>
        <w:adjustRightInd w:val="0"/>
        <w:rPr>
          <w:rFonts w:cs="Helvetica"/>
          <w:color w:val="7030A0"/>
          <w:sz w:val="28"/>
          <w:szCs w:val="28"/>
          <w:u w:val="single"/>
        </w:rPr>
      </w:pPr>
      <w:hyperlink r:id="rId17" w:history="1">
        <w:r w:rsidRPr="004B3547">
          <w:rPr>
            <w:rFonts w:cs="Helvetica"/>
            <w:color w:val="7030A0"/>
            <w:sz w:val="28"/>
            <w:szCs w:val="28"/>
            <w:u w:val="single"/>
          </w:rPr>
          <w:t>http://shashikantjagtap.net/wwdc-2016-continuous-integration-with-xcode-server-and-xctest-updates/</w:t>
        </w:r>
      </w:hyperlink>
    </w:p>
    <w:p w14:paraId="0C0A6317" w14:textId="77777777" w:rsidR="004B3547" w:rsidRPr="004B3547" w:rsidRDefault="004B3547" w:rsidP="004B3547">
      <w:pPr>
        <w:pStyle w:val="ListParagraph"/>
        <w:widowControl w:val="0"/>
        <w:numPr>
          <w:ilvl w:val="0"/>
          <w:numId w:val="5"/>
        </w:numPr>
        <w:autoSpaceDE w:val="0"/>
        <w:autoSpaceDN w:val="0"/>
        <w:adjustRightInd w:val="0"/>
        <w:rPr>
          <w:rFonts w:cs="Helvetica"/>
          <w:color w:val="7030A0"/>
          <w:sz w:val="28"/>
          <w:szCs w:val="28"/>
          <w:u w:val="single"/>
        </w:rPr>
      </w:pPr>
      <w:hyperlink r:id="rId18" w:history="1">
        <w:r w:rsidRPr="004B3547">
          <w:rPr>
            <w:rFonts w:cs="Helvetica"/>
            <w:color w:val="7030A0"/>
            <w:sz w:val="28"/>
            <w:szCs w:val="28"/>
            <w:u w:val="single"/>
          </w:rPr>
          <w:t>http://shashikantjagtap.net/hands-xcuitest-features-xcode-9/</w:t>
        </w:r>
      </w:hyperlink>
    </w:p>
    <w:p w14:paraId="058831BD" w14:textId="77777777" w:rsidR="00774415" w:rsidRPr="004B3547" w:rsidRDefault="00774415" w:rsidP="00AB5F36">
      <w:pPr>
        <w:rPr>
          <w:sz w:val="28"/>
          <w:szCs w:val="28"/>
        </w:rPr>
      </w:pPr>
    </w:p>
    <w:sectPr w:rsidR="00774415" w:rsidRPr="004B3547" w:rsidSect="00A0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9896BCF"/>
    <w:multiLevelType w:val="hybridMultilevel"/>
    <w:tmpl w:val="7CF67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C66E7"/>
    <w:multiLevelType w:val="hybridMultilevel"/>
    <w:tmpl w:val="DFC4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36"/>
    <w:rsid w:val="00033598"/>
    <w:rsid w:val="004B3547"/>
    <w:rsid w:val="00736324"/>
    <w:rsid w:val="00774415"/>
    <w:rsid w:val="00A05ABF"/>
    <w:rsid w:val="00AB5F36"/>
    <w:rsid w:val="00B806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72A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B5F3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F36"/>
    <w:rPr>
      <w:rFonts w:ascii="Times New Roman" w:hAnsi="Times New Roman" w:cs="Times New Roman"/>
      <w:b/>
      <w:bCs/>
      <w:kern w:val="36"/>
      <w:sz w:val="48"/>
      <w:szCs w:val="48"/>
    </w:rPr>
  </w:style>
  <w:style w:type="character" w:styleId="Hyperlink">
    <w:name w:val="Hyperlink"/>
    <w:basedOn w:val="DefaultParagraphFont"/>
    <w:uiPriority w:val="99"/>
    <w:unhideWhenUsed/>
    <w:rsid w:val="00AB5F36"/>
    <w:rPr>
      <w:color w:val="0000FF"/>
      <w:u w:val="single"/>
    </w:rPr>
  </w:style>
  <w:style w:type="character" w:styleId="Strong">
    <w:name w:val="Strong"/>
    <w:basedOn w:val="DefaultParagraphFont"/>
    <w:uiPriority w:val="22"/>
    <w:qFormat/>
    <w:rsid w:val="00AB5F36"/>
    <w:rPr>
      <w:b/>
      <w:bCs/>
    </w:rPr>
  </w:style>
  <w:style w:type="paragraph" w:styleId="NormalWeb">
    <w:name w:val="Normal (Web)"/>
    <w:basedOn w:val="Normal"/>
    <w:uiPriority w:val="99"/>
    <w:semiHidden/>
    <w:unhideWhenUsed/>
    <w:rsid w:val="00AB5F3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74415"/>
  </w:style>
  <w:style w:type="paragraph" w:styleId="ListParagraph">
    <w:name w:val="List Paragraph"/>
    <w:basedOn w:val="Normal"/>
    <w:uiPriority w:val="34"/>
    <w:qFormat/>
    <w:rsid w:val="004B3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451">
      <w:bodyDiv w:val="1"/>
      <w:marLeft w:val="0"/>
      <w:marRight w:val="0"/>
      <w:marTop w:val="0"/>
      <w:marBottom w:val="0"/>
      <w:divBdr>
        <w:top w:val="none" w:sz="0" w:space="0" w:color="auto"/>
        <w:left w:val="none" w:sz="0" w:space="0" w:color="auto"/>
        <w:bottom w:val="none" w:sz="0" w:space="0" w:color="auto"/>
        <w:right w:val="none" w:sz="0" w:space="0" w:color="auto"/>
      </w:divBdr>
    </w:div>
    <w:div w:id="384454933">
      <w:bodyDiv w:val="1"/>
      <w:marLeft w:val="0"/>
      <w:marRight w:val="0"/>
      <w:marTop w:val="0"/>
      <w:marBottom w:val="0"/>
      <w:divBdr>
        <w:top w:val="none" w:sz="0" w:space="0" w:color="auto"/>
        <w:left w:val="none" w:sz="0" w:space="0" w:color="auto"/>
        <w:bottom w:val="none" w:sz="0" w:space="0" w:color="auto"/>
        <w:right w:val="none" w:sz="0" w:space="0" w:color="auto"/>
      </w:divBdr>
    </w:div>
    <w:div w:id="1072696468">
      <w:bodyDiv w:val="1"/>
      <w:marLeft w:val="0"/>
      <w:marRight w:val="0"/>
      <w:marTop w:val="0"/>
      <w:marBottom w:val="0"/>
      <w:divBdr>
        <w:top w:val="none" w:sz="0" w:space="0" w:color="auto"/>
        <w:left w:val="none" w:sz="0" w:space="0" w:color="auto"/>
        <w:bottom w:val="none" w:sz="0" w:space="0" w:color="auto"/>
        <w:right w:val="none" w:sz="0" w:space="0" w:color="auto"/>
      </w:divBdr>
    </w:div>
    <w:div w:id="1903369715">
      <w:bodyDiv w:val="1"/>
      <w:marLeft w:val="0"/>
      <w:marRight w:val="0"/>
      <w:marTop w:val="0"/>
      <w:marBottom w:val="0"/>
      <w:divBdr>
        <w:top w:val="none" w:sz="0" w:space="0" w:color="auto"/>
        <w:left w:val="none" w:sz="0" w:space="0" w:color="auto"/>
        <w:bottom w:val="none" w:sz="0" w:space="0" w:color="auto"/>
        <w:right w:val="none" w:sz="0" w:space="0" w:color="auto"/>
      </w:divBdr>
      <w:divsChild>
        <w:div w:id="728654317">
          <w:marLeft w:val="0"/>
          <w:marRight w:val="0"/>
          <w:marTop w:val="0"/>
          <w:marBottom w:val="0"/>
          <w:divBdr>
            <w:top w:val="none" w:sz="0" w:space="0" w:color="auto"/>
            <w:left w:val="none" w:sz="0" w:space="0" w:color="auto"/>
            <w:bottom w:val="none" w:sz="0" w:space="0" w:color="auto"/>
            <w:right w:val="none" w:sz="0" w:space="0" w:color="auto"/>
          </w:divBdr>
        </w:div>
      </w:divsChild>
    </w:div>
    <w:div w:id="2060394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gineering.paypalcorp.com/blog/configuring-xcode-9-to-run-consumervenice-ios-app/"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github.paypal.com/rubhatt/consumer-venice-ios" TargetMode="External"/><Relationship Id="rId12" Type="http://schemas.openxmlformats.org/officeDocument/2006/relationships/image" Target="media/image2.png"/><Relationship Id="rId13" Type="http://schemas.openxmlformats.org/officeDocument/2006/relationships/hyperlink" Target="https://www.hastac.org/blogs/joe-cutajar/2015/04/21/how-make-simple-bash-script-mac" TargetMode="External"/><Relationship Id="rId14" Type="http://schemas.openxmlformats.org/officeDocument/2006/relationships/hyperlink" Target="https://engineering.paypalcorp.com/blog/configuring-xcode-9-to-run-consumervenice-ios-app/" TargetMode="External"/><Relationship Id="rId15" Type="http://schemas.openxmlformats.org/officeDocument/2006/relationships/hyperlink" Target="https://medium.com/@t.camin/parallelizing-ui-tests-28c16000f141" TargetMode="External"/><Relationship Id="rId16" Type="http://schemas.openxmlformats.org/officeDocument/2006/relationships/hyperlink" Target="https://medium.com/xcblog/speed-up-ios-ci-using-test-without-building-xctestrun-and-fastlane-a982b0060676" TargetMode="External"/><Relationship Id="rId17" Type="http://schemas.openxmlformats.org/officeDocument/2006/relationships/hyperlink" Target="http://shashikantjagtap.net/wwdc-2016-continuous-integration-with-xcode-server-and-xctest-updates/" TargetMode="External"/><Relationship Id="rId18" Type="http://schemas.openxmlformats.org/officeDocument/2006/relationships/hyperlink" Target="http://shashikantjagtap.net/hands-xcuitest-features-xcode-9/"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gineering.paypalcorp.com/blog/parallel-ui-testing-of-ios-application-on-multiple-simulator/" TargetMode="External"/><Relationship Id="rId6" Type="http://schemas.openxmlformats.org/officeDocument/2006/relationships/hyperlink" Target="https://engineering.paypalcorp.com/blog/step-by-step-guide-for-running-ui-automation-tests-in-parallel-using-xcode-9-beta)" TargetMode="External"/><Relationship Id="rId7" Type="http://schemas.openxmlformats.org/officeDocument/2006/relationships/hyperlink" Target="https://www.youtube.com/watch?v=DSaZREfIuGk&amp;feature=youtu.be" TargetMode="External"/><Relationship Id="rId8" Type="http://schemas.openxmlformats.org/officeDocument/2006/relationships/hyperlink" Target="https://engineering.paypalcorp.com/blog/configuring-xcode-9-to-run-consumervenice-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1375</Words>
  <Characters>7839</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Parallel execution of Consumervenice Onboarding UITests on multiple simulator us</vt:lpstr>
    </vt:vector>
  </TitlesOfParts>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Rushi</dc:creator>
  <cp:keywords/>
  <dc:description/>
  <cp:lastModifiedBy>Bhatt, Rushi</cp:lastModifiedBy>
  <cp:revision>1</cp:revision>
  <dcterms:created xsi:type="dcterms:W3CDTF">2017-07-28T17:55:00Z</dcterms:created>
  <dcterms:modified xsi:type="dcterms:W3CDTF">2017-07-28T18:17:00Z</dcterms:modified>
</cp:coreProperties>
</file>